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D360" w14:textId="387E0F34" w:rsidR="0075303F" w:rsidRDefault="0075303F" w:rsidP="0054135B"/>
    <w:p w14:paraId="69D45376" w14:textId="0217DA95" w:rsidR="00DF4105" w:rsidRPr="000D5DD4" w:rsidRDefault="00DF4105" w:rsidP="00DF4105">
      <w:pPr>
        <w:rPr>
          <w:b/>
        </w:rPr>
      </w:pPr>
      <w:r w:rsidRPr="000D5DD4">
        <w:rPr>
          <w:b/>
        </w:rPr>
        <w:t>ID</w:t>
      </w:r>
      <w:r w:rsidR="009009BD">
        <w:rPr>
          <w:b/>
        </w:rPr>
        <w:t>S</w:t>
      </w:r>
      <w:r w:rsidRPr="000D5DD4">
        <w:rPr>
          <w:b/>
        </w:rPr>
        <w:t xml:space="preserve"> 1380 Intro to STEM</w:t>
      </w:r>
      <w:r w:rsidR="003E5BBE">
        <w:rPr>
          <w:b/>
        </w:rPr>
        <w:t xml:space="preserve">                                                                                        </w:t>
      </w:r>
      <w:r w:rsidR="009009BD">
        <w:rPr>
          <w:b/>
        </w:rPr>
        <w:t xml:space="preserve">Fall </w:t>
      </w:r>
      <w:r w:rsidRPr="000D5DD4">
        <w:rPr>
          <w:b/>
        </w:rPr>
        <w:t>202</w:t>
      </w:r>
      <w:r w:rsidR="00AC25EF">
        <w:rPr>
          <w:b/>
        </w:rPr>
        <w:t>1</w:t>
      </w:r>
    </w:p>
    <w:p w14:paraId="5B16B8BB" w14:textId="35839AB1" w:rsidR="003E5BBE" w:rsidRDefault="00DF4105" w:rsidP="003E5BBE">
      <w:pPr>
        <w:tabs>
          <w:tab w:val="num" w:pos="720"/>
        </w:tabs>
        <w:jc w:val="center"/>
        <w:rPr>
          <w:rFonts w:cstheme="minorHAnsi"/>
          <w:b/>
          <w:sz w:val="28"/>
          <w:szCs w:val="28"/>
        </w:rPr>
      </w:pPr>
      <w:r w:rsidRPr="003E5BBE">
        <w:rPr>
          <w:rFonts w:cstheme="minorHAnsi"/>
          <w:b/>
          <w:sz w:val="28"/>
          <w:szCs w:val="28"/>
        </w:rPr>
        <w:t>Mini-Project #</w:t>
      </w:r>
      <w:r w:rsidR="00116B3E">
        <w:rPr>
          <w:rFonts w:cstheme="minorHAnsi"/>
          <w:b/>
          <w:sz w:val="28"/>
          <w:szCs w:val="28"/>
        </w:rPr>
        <w:t>3</w:t>
      </w:r>
      <w:r w:rsidRPr="003E5BBE">
        <w:rPr>
          <w:rFonts w:cstheme="minorHAnsi"/>
          <w:b/>
          <w:sz w:val="28"/>
          <w:szCs w:val="28"/>
        </w:rPr>
        <w:t xml:space="preserve"> </w:t>
      </w:r>
      <w:r w:rsidR="003E5BBE" w:rsidRPr="003E5BBE">
        <w:rPr>
          <w:rFonts w:cstheme="minorHAnsi"/>
          <w:b/>
          <w:sz w:val="28"/>
          <w:szCs w:val="28"/>
        </w:rPr>
        <w:t>Project Worksheet</w:t>
      </w:r>
    </w:p>
    <w:p w14:paraId="78467F18" w14:textId="74DF51CF" w:rsidR="003E5BBE" w:rsidRPr="003E5BBE" w:rsidRDefault="003E5BBE" w:rsidP="003E5BBE">
      <w:pPr>
        <w:tabs>
          <w:tab w:val="num" w:pos="720"/>
        </w:tabs>
        <w:jc w:val="center"/>
        <w:rPr>
          <w:rFonts w:cstheme="minorHAnsi"/>
        </w:rPr>
      </w:pPr>
      <w:r w:rsidRPr="003E5BBE">
        <w:rPr>
          <w:rFonts w:cstheme="minorHAnsi"/>
          <w:b/>
        </w:rPr>
        <w:t>Due</w:t>
      </w:r>
      <w:r w:rsidRPr="003E5BBE">
        <w:rPr>
          <w:rFonts w:cstheme="minorHAnsi"/>
        </w:rPr>
        <w:t xml:space="preserve"> in Canvas</w:t>
      </w:r>
      <w:r w:rsidRPr="008C711F">
        <w:rPr>
          <w:rFonts w:cstheme="minorHAnsi"/>
        </w:rPr>
        <w:t xml:space="preserve">, </w:t>
      </w:r>
      <w:r w:rsidR="000E3A12" w:rsidRPr="008C711F">
        <w:rPr>
          <w:rFonts w:cstheme="minorHAnsi"/>
        </w:rPr>
        <w:t>Sunday</w:t>
      </w:r>
      <w:r w:rsidRPr="008C711F">
        <w:rPr>
          <w:rFonts w:cstheme="minorHAnsi"/>
        </w:rPr>
        <w:t xml:space="preserve">, </w:t>
      </w:r>
      <w:r w:rsidR="00586676">
        <w:rPr>
          <w:rFonts w:cstheme="minorHAnsi"/>
        </w:rPr>
        <w:t xml:space="preserve">Nov. </w:t>
      </w:r>
      <w:r w:rsidR="004E4CD9">
        <w:rPr>
          <w:rFonts w:cstheme="minorHAnsi"/>
        </w:rPr>
        <w:t>14</w:t>
      </w:r>
      <w:r w:rsidRPr="008C711F">
        <w:rPr>
          <w:rFonts w:cstheme="minorHAnsi"/>
        </w:rPr>
        <w:t xml:space="preserve">, </w:t>
      </w:r>
      <w:proofErr w:type="gramStart"/>
      <w:r w:rsidRPr="008C711F">
        <w:rPr>
          <w:rFonts w:cstheme="minorHAnsi"/>
        </w:rPr>
        <w:t>202</w:t>
      </w:r>
      <w:r w:rsidR="000E3A12" w:rsidRPr="008C711F">
        <w:rPr>
          <w:rFonts w:cstheme="minorHAnsi"/>
        </w:rPr>
        <w:t>1</w:t>
      </w:r>
      <w:proofErr w:type="gramEnd"/>
      <w:r w:rsidRPr="008C711F">
        <w:rPr>
          <w:rFonts w:cstheme="minorHAnsi"/>
        </w:rPr>
        <w:t xml:space="preserve"> by</w:t>
      </w:r>
      <w:r w:rsidRPr="003E5BBE">
        <w:rPr>
          <w:rFonts w:cstheme="minorHAnsi"/>
        </w:rPr>
        <w:t xml:space="preserve"> 11:59 PM</w:t>
      </w:r>
    </w:p>
    <w:p w14:paraId="6FBD795B" w14:textId="77777777" w:rsidR="004A7C15" w:rsidRPr="004A7C15" w:rsidRDefault="004A7C15" w:rsidP="003E5BBE"/>
    <w:p w14:paraId="61537082" w14:textId="0AB8D484" w:rsidR="003E5BBE" w:rsidRPr="004A7C15" w:rsidRDefault="002F3AA5" w:rsidP="003E5BBE">
      <w:r w:rsidRPr="004A7C15">
        <w:t xml:space="preserve">Use </w:t>
      </w:r>
      <w:r w:rsidR="00116B3E" w:rsidRPr="004A7C15">
        <w:t xml:space="preserve">matrices and techniques with the </w:t>
      </w:r>
      <w:r w:rsidR="00B547F1" w:rsidRPr="004A7C15">
        <w:t>inverse</w:t>
      </w:r>
      <w:r w:rsidR="00116B3E" w:rsidRPr="004A7C15">
        <w:t xml:space="preserve"> matrix and ‘left division’ to </w:t>
      </w:r>
      <w:r w:rsidR="008311DD" w:rsidRPr="004A7C15">
        <w:t xml:space="preserve">solve system of equations that model a variety of </w:t>
      </w:r>
      <w:r w:rsidR="00B547F1" w:rsidRPr="004A7C15">
        <w:t xml:space="preserve">systems in </w:t>
      </w:r>
      <w:r w:rsidR="0037307D" w:rsidRPr="004A7C15">
        <w:t xml:space="preserve">STEM applications. </w:t>
      </w:r>
      <w:r w:rsidR="003E5BBE" w:rsidRPr="004A7C15">
        <w:t xml:space="preserve"> </w:t>
      </w:r>
      <w:r w:rsidR="0037307D" w:rsidRPr="004A7C15">
        <w:t>Min</w:t>
      </w:r>
      <w:r w:rsidR="001641C4" w:rsidRPr="004A7C15">
        <w:t>i</w:t>
      </w:r>
      <w:r w:rsidR="00B547F1" w:rsidRPr="004A7C15">
        <w:t>-</w:t>
      </w:r>
      <w:r w:rsidR="001641C4" w:rsidRPr="004A7C15">
        <w:t>project #</w:t>
      </w:r>
      <w:r w:rsidR="00B547F1" w:rsidRPr="004A7C15">
        <w:t xml:space="preserve">3 </w:t>
      </w:r>
      <w:r w:rsidR="001641C4" w:rsidRPr="004A7C15">
        <w:t>builds on basic MATLAB skills, including ‘</w:t>
      </w:r>
      <w:r w:rsidR="003E5BBE" w:rsidRPr="004A7C15">
        <w:t xml:space="preserve">calculator’ type functions, m-files, and simple input/output </w:t>
      </w:r>
      <w:r w:rsidR="001641C4" w:rsidRPr="004A7C15">
        <w:t>explored in Mini-Project #1.</w:t>
      </w:r>
      <w:r w:rsidR="003E5BBE" w:rsidRPr="004A7C15">
        <w:t xml:space="preserve"> Each student is responsible for completion their own </w:t>
      </w:r>
      <w:r w:rsidR="003E5BBE" w:rsidRPr="004A7C15">
        <w:rPr>
          <w:b/>
        </w:rPr>
        <w:t>Project Worksheet,</w:t>
      </w:r>
      <w:r w:rsidR="003E5BBE" w:rsidRPr="004A7C15">
        <w:t xml:space="preserve"> and in this effort, collaboration occurs within</w:t>
      </w:r>
      <w:r w:rsidR="001641C4" w:rsidRPr="004A7C15">
        <w:t xml:space="preserve"> </w:t>
      </w:r>
      <w:r w:rsidR="0058490E" w:rsidRPr="004A7C15">
        <w:rPr>
          <w:i/>
          <w:u w:val="single"/>
        </w:rPr>
        <w:t>new</w:t>
      </w:r>
      <w:r w:rsidR="0058490E" w:rsidRPr="004A7C15">
        <w:t xml:space="preserve"> </w:t>
      </w:r>
      <w:r w:rsidR="00B547F1" w:rsidRPr="004A7C15">
        <w:t xml:space="preserve">and different </w:t>
      </w:r>
      <w:proofErr w:type="spellStart"/>
      <w:r w:rsidR="0058490E" w:rsidRPr="004A7C15">
        <w:t>P</w:t>
      </w:r>
      <w:r w:rsidR="003E5BBE" w:rsidRPr="004A7C15">
        <w:rPr>
          <w:b/>
          <w:vertAlign w:val="superscript"/>
        </w:rPr>
        <w:t>3</w:t>
      </w:r>
      <w:r w:rsidR="003E5BBE" w:rsidRPr="004A7C15">
        <w:rPr>
          <w:b/>
        </w:rPr>
        <w:t>F</w:t>
      </w:r>
      <w:proofErr w:type="spellEnd"/>
      <w:r w:rsidR="003E5BBE" w:rsidRPr="004A7C15">
        <w:rPr>
          <w:b/>
        </w:rPr>
        <w:t xml:space="preserve"> groups</w:t>
      </w:r>
      <w:r w:rsidR="003E5BBE" w:rsidRPr="004A7C15">
        <w:t xml:space="preserve"> for insight, feedback, and minor assistance in MATLAB. </w:t>
      </w:r>
    </w:p>
    <w:p w14:paraId="635D5EA9" w14:textId="77777777" w:rsidR="003E5BBE" w:rsidRPr="004A7C15" w:rsidRDefault="003E5BBE" w:rsidP="003E5BBE">
      <w:pPr>
        <w:ind w:left="360"/>
      </w:pPr>
    </w:p>
    <w:p w14:paraId="47A48FEC" w14:textId="1B7CBC97" w:rsidR="003E5BBE" w:rsidRPr="004A7C15" w:rsidRDefault="003E5BBE" w:rsidP="00B55142">
      <w:pPr>
        <w:tabs>
          <w:tab w:val="num" w:pos="720"/>
        </w:tabs>
      </w:pPr>
      <w:r w:rsidRPr="004A7C15">
        <w:rPr>
          <w:b/>
          <w:bCs/>
        </w:rPr>
        <w:t xml:space="preserve">What </w:t>
      </w:r>
      <w:r w:rsidR="000D0ACA" w:rsidRPr="004A7C15">
        <w:rPr>
          <w:b/>
          <w:bCs/>
        </w:rPr>
        <w:t xml:space="preserve">is a matrix </w:t>
      </w:r>
      <w:r w:rsidR="008943FC" w:rsidRPr="004A7C15">
        <w:rPr>
          <w:b/>
          <w:bCs/>
        </w:rPr>
        <w:t xml:space="preserve">in </w:t>
      </w:r>
      <w:r w:rsidRPr="004A7C15">
        <w:rPr>
          <w:b/>
          <w:bCs/>
        </w:rPr>
        <w:t xml:space="preserve">MATLAB? </w:t>
      </w:r>
    </w:p>
    <w:p w14:paraId="6B938782" w14:textId="33ABA7EC" w:rsidR="00952488" w:rsidRPr="004A7C15" w:rsidRDefault="000D0ACA" w:rsidP="00B55142">
      <w:pPr>
        <w:tabs>
          <w:tab w:val="num" w:pos="720"/>
        </w:tabs>
      </w:pPr>
      <w:r w:rsidRPr="004A7C15">
        <w:t>A matrix is a two</w:t>
      </w:r>
      <w:r w:rsidR="006006DE" w:rsidRPr="004A7C15">
        <w:t xml:space="preserve">-dimensional array of numbers. </w:t>
      </w:r>
      <w:r w:rsidR="003D65C7" w:rsidRPr="004A7C15">
        <w:t xml:space="preserve">MATLAB is ‘matrix laboratory’ and uses matrices to easily solve systems of linear equations, especially helpful when there are more than 2 equations and 2 unknowns. Using </w:t>
      </w:r>
      <w:r w:rsidR="0034069D" w:rsidRPr="004A7C15">
        <w:t xml:space="preserve">a </w:t>
      </w:r>
      <w:r w:rsidR="008E1590" w:rsidRPr="004A7C15">
        <w:t>strict</w:t>
      </w:r>
      <w:r w:rsidR="0034069D" w:rsidRPr="004A7C15">
        <w:t xml:space="preserve"> </w:t>
      </w:r>
      <w:r w:rsidR="008E1590" w:rsidRPr="004A7C15">
        <w:t>format</w:t>
      </w:r>
      <w:r w:rsidR="0034069D" w:rsidRPr="004A7C15">
        <w:t xml:space="preserve"> for the </w:t>
      </w:r>
      <w:r w:rsidR="008E1590" w:rsidRPr="004A7C15">
        <w:t>o</w:t>
      </w:r>
      <w:r w:rsidR="006D41CA" w:rsidRPr="004A7C15">
        <w:t xml:space="preserve">riginal </w:t>
      </w:r>
      <w:r w:rsidR="0034069D" w:rsidRPr="004A7C15">
        <w:t>equations, they can be rewritten in matri</w:t>
      </w:r>
      <w:r w:rsidR="008E1590" w:rsidRPr="004A7C15">
        <w:t>x form</w:t>
      </w:r>
      <w:r w:rsidR="006D41CA" w:rsidRPr="004A7C15">
        <w:t xml:space="preserve">, </w:t>
      </w:r>
      <w:r w:rsidR="00F256EA" w:rsidRPr="004A7C15">
        <w:t>AX=B</w:t>
      </w:r>
      <w:r w:rsidR="008E1590" w:rsidRPr="004A7C15">
        <w:t>, and coded into MATLAB</w:t>
      </w:r>
      <w:r w:rsidR="00340B24" w:rsidRPr="004A7C15">
        <w:t xml:space="preserve"> to solve for X with either X = inv(A)*B or X=A\B. </w:t>
      </w:r>
      <w:r w:rsidR="00EA7E87" w:rsidRPr="004A7C15">
        <w:t>In this application, MATLAB saves a tremendous amount of time and effort over hand calculations!</w:t>
      </w:r>
    </w:p>
    <w:p w14:paraId="5B55D396" w14:textId="77777777" w:rsidR="00EA7E87" w:rsidRPr="004A7C15" w:rsidRDefault="00EA7E87" w:rsidP="00B55142">
      <w:pPr>
        <w:tabs>
          <w:tab w:val="num" w:pos="720"/>
        </w:tabs>
        <w:rPr>
          <w:sz w:val="22"/>
          <w:szCs w:val="22"/>
        </w:rPr>
      </w:pPr>
    </w:p>
    <w:p w14:paraId="65788E55" w14:textId="55C1E2B7" w:rsidR="003E5BBE" w:rsidRPr="004A7C15" w:rsidRDefault="003E5BBE" w:rsidP="003E5BBE">
      <w:r w:rsidRPr="004A7C15">
        <w:rPr>
          <w:b/>
        </w:rPr>
        <w:t xml:space="preserve">Mini-Project </w:t>
      </w:r>
      <w:r w:rsidR="008943FC" w:rsidRPr="004A7C15">
        <w:rPr>
          <w:b/>
        </w:rPr>
        <w:t>#</w:t>
      </w:r>
      <w:r w:rsidR="00EA7E87" w:rsidRPr="004A7C15">
        <w:rPr>
          <w:b/>
        </w:rPr>
        <w:t>3</w:t>
      </w:r>
      <w:r w:rsidR="008943FC" w:rsidRPr="004A7C15">
        <w:rPr>
          <w:b/>
        </w:rPr>
        <w:t xml:space="preserve"> </w:t>
      </w:r>
      <w:r w:rsidRPr="004A7C15">
        <w:rPr>
          <w:b/>
        </w:rPr>
        <w:t>Lecture notes</w:t>
      </w:r>
      <w:r w:rsidRPr="004A7C15">
        <w:t xml:space="preserve"> – provides detailed instructions to complete this Project Worksheet and use </w:t>
      </w:r>
      <w:r w:rsidR="001B6C6B" w:rsidRPr="004A7C15">
        <w:t xml:space="preserve">the </w:t>
      </w:r>
      <w:r w:rsidR="00EA7E87" w:rsidRPr="004A7C15">
        <w:t xml:space="preserve">matrices and techniques to solve systems of equations </w:t>
      </w:r>
      <w:r w:rsidR="001B6C6B" w:rsidRPr="004A7C15">
        <w:t xml:space="preserve">in </w:t>
      </w:r>
      <w:r w:rsidRPr="004A7C15">
        <w:t xml:space="preserve">the MATLAB software </w:t>
      </w:r>
    </w:p>
    <w:p w14:paraId="1670FCDB" w14:textId="77777777" w:rsidR="003E5BBE" w:rsidRPr="004A7C15" w:rsidRDefault="003E5BBE" w:rsidP="003E5BBE">
      <w:pPr>
        <w:rPr>
          <w:b/>
          <w:bCs/>
          <w:sz w:val="22"/>
          <w:szCs w:val="22"/>
        </w:rPr>
      </w:pPr>
    </w:p>
    <w:p w14:paraId="1CA782D9" w14:textId="19FE4A7F" w:rsidR="003E5BBE" w:rsidRPr="004A7C15" w:rsidRDefault="003E5BBE" w:rsidP="003E5BBE">
      <w:pPr>
        <w:rPr>
          <w:b/>
          <w:sz w:val="22"/>
          <w:szCs w:val="22"/>
        </w:rPr>
      </w:pPr>
      <w:r w:rsidRPr="004A7C15">
        <w:rPr>
          <w:b/>
          <w:bCs/>
          <w:sz w:val="22"/>
          <w:szCs w:val="22"/>
        </w:rPr>
        <w:t xml:space="preserve">Mini-project activities – </w:t>
      </w:r>
      <w:r w:rsidR="00404E10" w:rsidRPr="004A7C15">
        <w:rPr>
          <w:b/>
          <w:bCs/>
          <w:sz w:val="22"/>
          <w:szCs w:val="22"/>
        </w:rPr>
        <w:t>5</w:t>
      </w:r>
      <w:r w:rsidRPr="004A7C15">
        <w:rPr>
          <w:b/>
          <w:bCs/>
          <w:sz w:val="22"/>
          <w:szCs w:val="22"/>
        </w:rPr>
        <w:t xml:space="preserve"> parts &amp; </w:t>
      </w:r>
      <w:r w:rsidRPr="004A7C15">
        <w:rPr>
          <w:b/>
          <w:sz w:val="22"/>
          <w:szCs w:val="22"/>
        </w:rPr>
        <w:t xml:space="preserve">Deliverables </w:t>
      </w:r>
    </w:p>
    <w:p w14:paraId="396520F6" w14:textId="77777777" w:rsidR="00F671F7" w:rsidRPr="004A7C15" w:rsidRDefault="00F671F7" w:rsidP="00F671F7">
      <w:pPr>
        <w:numPr>
          <w:ilvl w:val="0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1- </w:t>
      </w:r>
      <w:r w:rsidRPr="004A7C15">
        <w:rPr>
          <w:b/>
          <w:bCs/>
          <w:sz w:val="22"/>
          <w:szCs w:val="22"/>
        </w:rPr>
        <w:t xml:space="preserve">Matrix Manipulation </w:t>
      </w:r>
      <w:proofErr w:type="gramStart"/>
      <w:r w:rsidRPr="004A7C15">
        <w:rPr>
          <w:b/>
          <w:bCs/>
          <w:sz w:val="22"/>
          <w:szCs w:val="22"/>
        </w:rPr>
        <w:t xml:space="preserve">Skills </w:t>
      </w:r>
      <w:r w:rsidRPr="004A7C15">
        <w:rPr>
          <w:sz w:val="22"/>
          <w:szCs w:val="22"/>
        </w:rPr>
        <w:t>:</w:t>
      </w:r>
      <w:proofErr w:type="gramEnd"/>
      <w:r w:rsidRPr="004A7C15">
        <w:rPr>
          <w:sz w:val="22"/>
          <w:szCs w:val="22"/>
        </w:rPr>
        <w:t xml:space="preserve"> Working with matrices in MATLAB – Syntax and operations </w:t>
      </w:r>
    </w:p>
    <w:p w14:paraId="77AE3E07" w14:textId="77777777" w:rsidR="00F671F7" w:rsidRPr="004A7C15" w:rsidRDefault="00F671F7" w:rsidP="00F671F7">
      <w:pPr>
        <w:numPr>
          <w:ilvl w:val="0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2- </w:t>
      </w:r>
      <w:r w:rsidRPr="004A7C15">
        <w:rPr>
          <w:b/>
          <w:bCs/>
          <w:sz w:val="22"/>
          <w:szCs w:val="22"/>
        </w:rPr>
        <w:t xml:space="preserve">Practice Matrix Multiplication with MATLAB </w:t>
      </w:r>
      <w:r w:rsidRPr="004A7C15">
        <w:rPr>
          <w:sz w:val="22"/>
          <w:szCs w:val="22"/>
        </w:rPr>
        <w:t>- matrices &amp; multiplication</w:t>
      </w:r>
    </w:p>
    <w:p w14:paraId="728E8960" w14:textId="77777777" w:rsidR="00F671F7" w:rsidRPr="004A7C15" w:rsidRDefault="00F671F7" w:rsidP="00F671F7">
      <w:pPr>
        <w:numPr>
          <w:ilvl w:val="0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3- </w:t>
      </w:r>
      <w:r w:rsidRPr="004A7C15">
        <w:rPr>
          <w:b/>
          <w:bCs/>
          <w:sz w:val="22"/>
          <w:szCs w:val="22"/>
        </w:rPr>
        <w:t xml:space="preserve">Systems of Equations </w:t>
      </w:r>
      <w:r w:rsidRPr="004A7C15">
        <w:rPr>
          <w:sz w:val="22"/>
          <w:szCs w:val="22"/>
        </w:rPr>
        <w:t>– formulas only with inverse (inv) and left division ‘\’</w:t>
      </w:r>
    </w:p>
    <w:p w14:paraId="61392B5F" w14:textId="77777777" w:rsidR="00F671F7" w:rsidRPr="004A7C15" w:rsidRDefault="00F671F7" w:rsidP="00F671F7">
      <w:pPr>
        <w:numPr>
          <w:ilvl w:val="0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4- </w:t>
      </w:r>
      <w:r w:rsidRPr="004A7C15">
        <w:rPr>
          <w:b/>
          <w:bCs/>
          <w:sz w:val="22"/>
          <w:szCs w:val="22"/>
        </w:rPr>
        <w:t xml:space="preserve">STEM Application – electrical circuits </w:t>
      </w:r>
    </w:p>
    <w:p w14:paraId="6941D352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Hand example from text </w:t>
      </w:r>
      <w:proofErr w:type="gramStart"/>
      <w:r w:rsidRPr="004A7C15">
        <w:rPr>
          <w:sz w:val="22"/>
          <w:szCs w:val="22"/>
        </w:rPr>
        <w:t>similar to</w:t>
      </w:r>
      <w:proofErr w:type="gramEnd"/>
      <w:r w:rsidRPr="004A7C15">
        <w:rPr>
          <w:sz w:val="22"/>
          <w:szCs w:val="22"/>
        </w:rPr>
        <w:t xml:space="preserve"> </w:t>
      </w:r>
      <w:proofErr w:type="spellStart"/>
      <w:r w:rsidRPr="004A7C15">
        <w:rPr>
          <w:sz w:val="22"/>
          <w:szCs w:val="22"/>
        </w:rPr>
        <w:t>HW</w:t>
      </w:r>
      <w:proofErr w:type="spellEnd"/>
      <w:r w:rsidRPr="004A7C15">
        <w:rPr>
          <w:sz w:val="22"/>
          <w:szCs w:val="22"/>
        </w:rPr>
        <w:t xml:space="preserve"> problem</w:t>
      </w:r>
    </w:p>
    <w:p w14:paraId="1D54DBA4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Example using MATLAB </w:t>
      </w:r>
    </w:p>
    <w:p w14:paraId="5B7AD6CD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Use MATLAB example to create MATLAB code for your </w:t>
      </w:r>
      <w:proofErr w:type="spellStart"/>
      <w:r w:rsidRPr="004A7C15">
        <w:rPr>
          <w:sz w:val="22"/>
          <w:szCs w:val="22"/>
        </w:rPr>
        <w:t>HW</w:t>
      </w:r>
      <w:proofErr w:type="spellEnd"/>
      <w:r w:rsidRPr="004A7C15">
        <w:rPr>
          <w:sz w:val="22"/>
          <w:szCs w:val="22"/>
        </w:rPr>
        <w:t xml:space="preserve"> problem  </w:t>
      </w:r>
    </w:p>
    <w:p w14:paraId="128F6778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MATLAB code expanded on example using MATLAB </w:t>
      </w:r>
    </w:p>
    <w:p w14:paraId="228116C6" w14:textId="77777777" w:rsidR="00F671F7" w:rsidRPr="004A7C15" w:rsidRDefault="00F671F7" w:rsidP="00F671F7">
      <w:pPr>
        <w:numPr>
          <w:ilvl w:val="0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5- </w:t>
      </w:r>
      <w:r w:rsidRPr="004A7C15">
        <w:rPr>
          <w:b/>
          <w:bCs/>
          <w:sz w:val="22"/>
          <w:szCs w:val="22"/>
        </w:rPr>
        <w:t>STEM Application –Mechanical System – Truss</w:t>
      </w:r>
    </w:p>
    <w:p w14:paraId="4D537BE7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Hand example from text </w:t>
      </w:r>
      <w:proofErr w:type="gramStart"/>
      <w:r w:rsidRPr="004A7C15">
        <w:rPr>
          <w:sz w:val="22"/>
          <w:szCs w:val="22"/>
        </w:rPr>
        <w:t>similar to</w:t>
      </w:r>
      <w:proofErr w:type="gramEnd"/>
      <w:r w:rsidRPr="004A7C15">
        <w:rPr>
          <w:sz w:val="22"/>
          <w:szCs w:val="22"/>
        </w:rPr>
        <w:t xml:space="preserve"> </w:t>
      </w:r>
      <w:proofErr w:type="spellStart"/>
      <w:r w:rsidRPr="004A7C15">
        <w:rPr>
          <w:sz w:val="22"/>
          <w:szCs w:val="22"/>
        </w:rPr>
        <w:t>HW</w:t>
      </w:r>
      <w:proofErr w:type="spellEnd"/>
      <w:r w:rsidRPr="004A7C15">
        <w:rPr>
          <w:sz w:val="22"/>
          <w:szCs w:val="22"/>
        </w:rPr>
        <w:t xml:space="preserve"> problem</w:t>
      </w:r>
    </w:p>
    <w:p w14:paraId="16C51BD2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Example using MATLAB </w:t>
      </w:r>
    </w:p>
    <w:p w14:paraId="22C90508" w14:textId="77777777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Use MATLAB example to create MATLAB code for your </w:t>
      </w:r>
      <w:proofErr w:type="spellStart"/>
      <w:r w:rsidRPr="004A7C15">
        <w:rPr>
          <w:sz w:val="22"/>
          <w:szCs w:val="22"/>
        </w:rPr>
        <w:t>HW</w:t>
      </w:r>
      <w:proofErr w:type="spellEnd"/>
      <w:r w:rsidRPr="004A7C15">
        <w:rPr>
          <w:sz w:val="22"/>
          <w:szCs w:val="22"/>
        </w:rPr>
        <w:t xml:space="preserve"> problem  </w:t>
      </w:r>
    </w:p>
    <w:p w14:paraId="14D2D129" w14:textId="504B36D4" w:rsidR="00F671F7" w:rsidRPr="004A7C15" w:rsidRDefault="00F671F7" w:rsidP="00F671F7">
      <w:pPr>
        <w:numPr>
          <w:ilvl w:val="1"/>
          <w:numId w:val="43"/>
        </w:numPr>
        <w:rPr>
          <w:sz w:val="22"/>
          <w:szCs w:val="22"/>
        </w:rPr>
      </w:pPr>
      <w:r w:rsidRPr="004A7C15">
        <w:rPr>
          <w:sz w:val="22"/>
          <w:szCs w:val="22"/>
        </w:rPr>
        <w:t xml:space="preserve">MATLAB code expanded on example using MATLAB  </w:t>
      </w:r>
    </w:p>
    <w:p w14:paraId="7083556E" w14:textId="77777777" w:rsidR="00F671F7" w:rsidRPr="004A7C15" w:rsidRDefault="00F671F7" w:rsidP="00F671F7">
      <w:pPr>
        <w:ind w:left="1440"/>
        <w:rPr>
          <w:sz w:val="22"/>
          <w:szCs w:val="22"/>
        </w:rPr>
      </w:pPr>
    </w:p>
    <w:p w14:paraId="75734453" w14:textId="77777777" w:rsidR="003E5BBE" w:rsidRPr="004A7C15" w:rsidRDefault="003E5BBE" w:rsidP="003E5BBE">
      <w:pPr>
        <w:rPr>
          <w:sz w:val="22"/>
          <w:szCs w:val="22"/>
        </w:rPr>
      </w:pPr>
      <w:proofErr w:type="gramStart"/>
      <w:r w:rsidRPr="004A7C15">
        <w:rPr>
          <w:b/>
          <w:bCs/>
          <w:sz w:val="22"/>
          <w:szCs w:val="22"/>
        </w:rPr>
        <w:t>Collaboration :</w:t>
      </w:r>
      <w:proofErr w:type="gramEnd"/>
      <w:r w:rsidRPr="004A7C15">
        <w:rPr>
          <w:b/>
          <w:bCs/>
          <w:sz w:val="22"/>
          <w:szCs w:val="22"/>
        </w:rPr>
        <w:t xml:space="preserve"> Work in Peer Partnerships For Programming Feedback, </w:t>
      </w:r>
      <w:proofErr w:type="spellStart"/>
      <w:r w:rsidRPr="004A7C15">
        <w:rPr>
          <w:b/>
          <w:bCs/>
          <w:sz w:val="22"/>
          <w:szCs w:val="22"/>
        </w:rPr>
        <w:t>P</w:t>
      </w:r>
      <w:r w:rsidRPr="004A7C15">
        <w:rPr>
          <w:b/>
          <w:bCs/>
          <w:sz w:val="22"/>
          <w:szCs w:val="22"/>
          <w:vertAlign w:val="superscript"/>
        </w:rPr>
        <w:t>3</w:t>
      </w:r>
      <w:r w:rsidRPr="004A7C15">
        <w:rPr>
          <w:b/>
          <w:bCs/>
          <w:sz w:val="22"/>
          <w:szCs w:val="22"/>
        </w:rPr>
        <w:t>F</w:t>
      </w:r>
      <w:proofErr w:type="spellEnd"/>
      <w:r w:rsidRPr="004A7C15">
        <w:rPr>
          <w:b/>
          <w:bCs/>
          <w:sz w:val="22"/>
          <w:szCs w:val="22"/>
        </w:rPr>
        <w:t xml:space="preserve"> </w:t>
      </w:r>
    </w:p>
    <w:p w14:paraId="76D6CAA7" w14:textId="77777777" w:rsidR="004A7C15" w:rsidRPr="004A7C15" w:rsidRDefault="003E5BBE" w:rsidP="007C3F05">
      <w:pPr>
        <w:numPr>
          <w:ilvl w:val="1"/>
          <w:numId w:val="31"/>
        </w:numPr>
        <w:ind w:left="540" w:hanging="270"/>
        <w:rPr>
          <w:b/>
          <w:sz w:val="22"/>
          <w:szCs w:val="22"/>
        </w:rPr>
      </w:pPr>
      <w:r w:rsidRPr="004A7C15">
        <w:rPr>
          <w:sz w:val="22"/>
          <w:szCs w:val="22"/>
        </w:rPr>
        <w:t>Collaborate in groups of 3 to help each other with programming issues, syntax checks, etc., as needed</w:t>
      </w:r>
      <w:r w:rsidR="00211436" w:rsidRPr="004A7C15">
        <w:rPr>
          <w:sz w:val="22"/>
          <w:szCs w:val="22"/>
        </w:rPr>
        <w:t xml:space="preserve">. </w:t>
      </w:r>
      <w:r w:rsidR="00211436" w:rsidRPr="004A7C15">
        <w:rPr>
          <w:i/>
          <w:sz w:val="22"/>
          <w:szCs w:val="22"/>
          <w:u w:val="single"/>
        </w:rPr>
        <w:t xml:space="preserve">NEW </w:t>
      </w:r>
      <w:r w:rsidR="00211436" w:rsidRPr="004A7C15">
        <w:rPr>
          <w:sz w:val="22"/>
          <w:szCs w:val="22"/>
        </w:rPr>
        <w:t>g</w:t>
      </w:r>
      <w:r w:rsidRPr="004A7C15">
        <w:rPr>
          <w:sz w:val="22"/>
          <w:szCs w:val="22"/>
        </w:rPr>
        <w:t>roups randomly assigned through Canvas</w:t>
      </w:r>
      <w:r w:rsidR="0011260B" w:rsidRPr="004A7C15">
        <w:rPr>
          <w:sz w:val="22"/>
          <w:szCs w:val="22"/>
        </w:rPr>
        <w:t xml:space="preserve">. </w:t>
      </w:r>
      <w:r w:rsidRPr="004A7C15">
        <w:rPr>
          <w:sz w:val="22"/>
          <w:szCs w:val="22"/>
        </w:rPr>
        <w:t xml:space="preserve">A brief reflection of </w:t>
      </w:r>
      <w:proofErr w:type="spellStart"/>
      <w:r w:rsidRPr="004A7C15">
        <w:rPr>
          <w:b/>
          <w:bCs/>
          <w:sz w:val="22"/>
          <w:szCs w:val="22"/>
        </w:rPr>
        <w:t>P</w:t>
      </w:r>
      <w:r w:rsidRPr="004A7C15">
        <w:rPr>
          <w:b/>
          <w:bCs/>
          <w:sz w:val="22"/>
          <w:szCs w:val="22"/>
          <w:vertAlign w:val="superscript"/>
        </w:rPr>
        <w:t>3</w:t>
      </w:r>
      <w:proofErr w:type="gramStart"/>
      <w:r w:rsidRPr="004A7C15">
        <w:rPr>
          <w:b/>
          <w:bCs/>
          <w:sz w:val="22"/>
          <w:szCs w:val="22"/>
        </w:rPr>
        <w:t>F</w:t>
      </w:r>
      <w:proofErr w:type="spellEnd"/>
      <w:r w:rsidRPr="004A7C15">
        <w:rPr>
          <w:b/>
          <w:bCs/>
          <w:sz w:val="22"/>
          <w:szCs w:val="22"/>
        </w:rPr>
        <w:t xml:space="preserve">  </w:t>
      </w:r>
      <w:r w:rsidRPr="004A7C15">
        <w:rPr>
          <w:bCs/>
          <w:sz w:val="22"/>
          <w:szCs w:val="22"/>
        </w:rPr>
        <w:t>group</w:t>
      </w:r>
      <w:proofErr w:type="gramEnd"/>
      <w:r w:rsidRPr="004A7C15">
        <w:rPr>
          <w:bCs/>
          <w:sz w:val="22"/>
          <w:szCs w:val="22"/>
        </w:rPr>
        <w:t xml:space="preserve"> ‘</w:t>
      </w:r>
      <w:r w:rsidRPr="004A7C15">
        <w:rPr>
          <w:sz w:val="22"/>
          <w:szCs w:val="22"/>
        </w:rPr>
        <w:t xml:space="preserve">collaboration’ activities is required.  </w:t>
      </w:r>
      <w:r w:rsidR="00E1095D" w:rsidRPr="004A7C15">
        <w:rPr>
          <w:b/>
          <w:sz w:val="22"/>
          <w:szCs w:val="22"/>
        </w:rPr>
        <w:t xml:space="preserve"> </w:t>
      </w:r>
    </w:p>
    <w:p w14:paraId="0DBFB568" w14:textId="77777777" w:rsidR="004A7C15" w:rsidRPr="004A7C15" w:rsidRDefault="004A7C15" w:rsidP="004A7C15">
      <w:pPr>
        <w:pStyle w:val="ListParagraph"/>
        <w:numPr>
          <w:ilvl w:val="0"/>
          <w:numId w:val="31"/>
        </w:numPr>
        <w:rPr>
          <w:sz w:val="22"/>
          <w:szCs w:val="22"/>
        </w:rPr>
      </w:pPr>
    </w:p>
    <w:p w14:paraId="07360862" w14:textId="06501691" w:rsidR="003E5BBE" w:rsidRPr="005E555F" w:rsidRDefault="004A7C15" w:rsidP="0053336E">
      <w:pPr>
        <w:pStyle w:val="ListParagraph"/>
        <w:numPr>
          <w:ilvl w:val="1"/>
          <w:numId w:val="31"/>
        </w:numPr>
        <w:ind w:left="540" w:hanging="270"/>
        <w:rPr>
          <w:b/>
          <w:sz w:val="32"/>
          <w:szCs w:val="32"/>
        </w:rPr>
      </w:pPr>
      <w:r w:rsidRPr="004A7C15">
        <w:rPr>
          <w:b/>
          <w:bCs/>
          <w:sz w:val="22"/>
          <w:szCs w:val="22"/>
        </w:rPr>
        <w:sym w:font="Wingdings" w:char="F0E0"/>
      </w:r>
      <w:r w:rsidRPr="005E555F">
        <w:rPr>
          <w:b/>
          <w:bCs/>
          <w:sz w:val="22"/>
          <w:szCs w:val="22"/>
        </w:rPr>
        <w:t xml:space="preserve"> Format Instructions</w:t>
      </w:r>
      <w:r w:rsidRPr="005E555F">
        <w:rPr>
          <w:sz w:val="22"/>
          <w:szCs w:val="22"/>
        </w:rPr>
        <w:t xml:space="preserve">: Each Part has instructions on the </w:t>
      </w:r>
      <w:r w:rsidRPr="005E555F">
        <w:rPr>
          <w:sz w:val="22"/>
          <w:szCs w:val="22"/>
          <w:u w:val="single"/>
        </w:rPr>
        <w:t>required format</w:t>
      </w:r>
      <w:r w:rsidRPr="005E555F">
        <w:rPr>
          <w:sz w:val="22"/>
          <w:szCs w:val="22"/>
        </w:rPr>
        <w:t xml:space="preserve"> of your answer. All answers will be presented in a separate file, (not in between the questions in this worksheet.)  </w:t>
      </w:r>
      <w:r w:rsidR="003E5BBE" w:rsidRPr="005E555F">
        <w:rPr>
          <w:b/>
          <w:sz w:val="32"/>
          <w:szCs w:val="32"/>
        </w:rPr>
        <w:br w:type="page"/>
      </w:r>
    </w:p>
    <w:p w14:paraId="0CF46E51" w14:textId="77777777" w:rsidR="003E5BBE" w:rsidRDefault="003E5BBE" w:rsidP="00DF4105">
      <w:pPr>
        <w:rPr>
          <w:b/>
          <w:sz w:val="32"/>
          <w:szCs w:val="32"/>
        </w:rPr>
      </w:pPr>
    </w:p>
    <w:p w14:paraId="3A25AFE7" w14:textId="176E2E8C" w:rsidR="000D0232" w:rsidRPr="003E5BBE" w:rsidRDefault="003E5BBE" w:rsidP="00DF4105">
      <w:pPr>
        <w:rPr>
          <w:b/>
          <w:sz w:val="32"/>
          <w:szCs w:val="32"/>
        </w:rPr>
      </w:pPr>
      <w:r w:rsidRPr="003E5BBE">
        <w:rPr>
          <w:b/>
          <w:sz w:val="32"/>
          <w:szCs w:val="32"/>
        </w:rPr>
        <w:t xml:space="preserve">DELIVERABLES </w:t>
      </w:r>
      <w:r w:rsidR="00792D7B">
        <w:rPr>
          <w:b/>
          <w:sz w:val="32"/>
          <w:szCs w:val="32"/>
        </w:rPr>
        <w:t>for the Mini-project #</w:t>
      </w:r>
      <w:r w:rsidR="00F671F7">
        <w:rPr>
          <w:b/>
          <w:sz w:val="32"/>
          <w:szCs w:val="32"/>
        </w:rPr>
        <w:t>3</w:t>
      </w:r>
      <w:r w:rsidR="00792D7B">
        <w:rPr>
          <w:b/>
          <w:sz w:val="32"/>
          <w:szCs w:val="32"/>
        </w:rPr>
        <w:t xml:space="preserve"> Project Worksheet</w:t>
      </w:r>
    </w:p>
    <w:p w14:paraId="16907D96" w14:textId="77777777" w:rsidR="00AF15C6" w:rsidRDefault="00AF15C6" w:rsidP="00DF4105"/>
    <w:p w14:paraId="3FC1EE5A" w14:textId="140D798F" w:rsidR="00BA69A5" w:rsidRPr="00BA69A5" w:rsidRDefault="003E5BBE" w:rsidP="00942139">
      <w:pPr>
        <w:jc w:val="right"/>
        <w:rPr>
          <w:b/>
        </w:rPr>
      </w:pPr>
      <w:r>
        <w:rPr>
          <w:b/>
        </w:rPr>
        <w:t xml:space="preserve">Part </w:t>
      </w:r>
      <w:r w:rsidR="00DF4105" w:rsidRPr="00BA69A5">
        <w:rPr>
          <w:b/>
        </w:rPr>
        <w:t>1</w:t>
      </w:r>
      <w:r>
        <w:rPr>
          <w:b/>
        </w:rPr>
        <w:t>.</w:t>
      </w:r>
      <w:r w:rsidR="00942139">
        <w:rPr>
          <w:b/>
        </w:rPr>
        <w:t xml:space="preserve"> </w:t>
      </w:r>
      <w:r w:rsidR="00942139" w:rsidRPr="00942139">
        <w:rPr>
          <w:b/>
          <w:bCs/>
        </w:rPr>
        <w:t>Matrix Manipulation Skills</w:t>
      </w:r>
      <w:r w:rsidR="00942139" w:rsidRPr="00942139">
        <w:rPr>
          <w:b/>
        </w:rPr>
        <w:t>: Working with matrices in MATLAB – Syntax and operations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022EB">
        <w:rPr>
          <w:b/>
        </w:rPr>
        <w:t>10 points</w:t>
      </w:r>
      <w:r>
        <w:rPr>
          <w:b/>
        </w:rPr>
        <w:tab/>
      </w:r>
    </w:p>
    <w:p w14:paraId="1AC4A101" w14:textId="4746C893" w:rsidR="001607C5" w:rsidRDefault="004073B4" w:rsidP="001607C5">
      <w:pPr>
        <w:spacing w:after="160" w:line="259" w:lineRule="auto"/>
      </w:pPr>
      <w:r>
        <w:t xml:space="preserve">After reviewing this lecture, </w:t>
      </w:r>
      <w:r w:rsidR="003E5BBE">
        <w:t>complete</w:t>
      </w:r>
      <w:r w:rsidR="003E4A25">
        <w:t xml:space="preserve"> </w:t>
      </w:r>
      <w:r w:rsidR="00587E36">
        <w:t xml:space="preserve">the following questions </w:t>
      </w:r>
      <w:r w:rsidR="00DC78EF">
        <w:t>using MATLAB</w:t>
      </w:r>
      <w:r w:rsidR="006633CB">
        <w:t xml:space="preserve">. </w:t>
      </w:r>
      <w:r w:rsidR="003273EB">
        <w:t xml:space="preserve">For every </w:t>
      </w:r>
      <w:r w:rsidR="00AE79B6">
        <w:t>question</w:t>
      </w:r>
      <w:r w:rsidR="003273EB">
        <w:t>,</w:t>
      </w:r>
      <w:r w:rsidR="00AE79B6">
        <w:t xml:space="preserve"> wrote the MATLAB code </w:t>
      </w:r>
      <w:r w:rsidR="003E5BBE">
        <w:t>‘copy &amp; paste’ your MATLAB commands &amp; ‘</w:t>
      </w:r>
      <w:proofErr w:type="spellStart"/>
      <w:r w:rsidR="003E5BBE">
        <w:t>ans</w:t>
      </w:r>
      <w:proofErr w:type="spellEnd"/>
      <w:r w:rsidR="003E5BBE">
        <w:t xml:space="preserve">’ (answer.) </w:t>
      </w:r>
      <w:r w:rsidR="00CC15F3">
        <w:t xml:space="preserve"> </w:t>
      </w:r>
    </w:p>
    <w:p w14:paraId="1C9D323D" w14:textId="77777777" w:rsidR="00345348" w:rsidRDefault="00345348" w:rsidP="00345348">
      <w:pPr>
        <w:spacing w:after="160" w:line="259" w:lineRule="auto"/>
      </w:pPr>
      <w:r w:rsidRPr="002E564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B719F">
        <w:rPr>
          <w:b/>
          <w:bCs/>
        </w:rPr>
        <w:t>Format Instructions</w:t>
      </w:r>
      <w:r>
        <w:t xml:space="preserve">: On 1 or 2 pages (Page 1-2), include the following. </w:t>
      </w:r>
    </w:p>
    <w:p w14:paraId="559CFDA0" w14:textId="209491BD" w:rsidR="00345348" w:rsidRDefault="00345348" w:rsidP="00345348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 w:rsidRPr="00460196">
        <w:rPr>
          <w:b/>
        </w:rPr>
        <w:t>Part 1. Practice ‘</w:t>
      </w:r>
      <w:r>
        <w:rPr>
          <w:b/>
        </w:rPr>
        <w:t>Matrix Manipulation Skills</w:t>
      </w:r>
      <w:r w:rsidRPr="00460196">
        <w:rPr>
          <w:b/>
        </w:rPr>
        <w:t>’ examples</w:t>
      </w:r>
      <w:r>
        <w:rPr>
          <w:b/>
        </w:rPr>
        <w:t xml:space="preserve">: </w:t>
      </w:r>
      <w:proofErr w:type="gramStart"/>
      <w:r>
        <w:rPr>
          <w:b/>
        </w:rPr>
        <w:t>Mat</w:t>
      </w:r>
      <w:r w:rsidR="00B82641">
        <w:rPr>
          <w:b/>
        </w:rPr>
        <w:t>rices</w:t>
      </w:r>
      <w:r>
        <w:rPr>
          <w:b/>
        </w:rPr>
        <w:t xml:space="preserve">  -</w:t>
      </w:r>
      <w:proofErr w:type="gramEnd"/>
      <w:r>
        <w:rPr>
          <w:b/>
        </w:rPr>
        <w:t xml:space="preserve"> your name</w:t>
      </w:r>
    </w:p>
    <w:p w14:paraId="02BAD2CF" w14:textId="77777777" w:rsidR="00345348" w:rsidRPr="00C976FD" w:rsidRDefault="00345348" w:rsidP="00345348">
      <w:pPr>
        <w:pStyle w:val="ListParagraph"/>
        <w:numPr>
          <w:ilvl w:val="0"/>
          <w:numId w:val="47"/>
        </w:numPr>
        <w:spacing w:line="259" w:lineRule="auto"/>
        <w:rPr>
          <w:bCs/>
        </w:rPr>
      </w:pPr>
      <w:r>
        <w:rPr>
          <w:b/>
        </w:rPr>
        <w:t xml:space="preserve">Type question number &amp; letter, if applicable– </w:t>
      </w:r>
      <w:r>
        <w:rPr>
          <w:bCs/>
        </w:rPr>
        <w:t xml:space="preserve">For example: </w:t>
      </w:r>
      <w:r w:rsidRPr="002E5645">
        <w:rPr>
          <w:b/>
        </w:rPr>
        <w:t>Part 1. #1 -a</w:t>
      </w:r>
    </w:p>
    <w:p w14:paraId="54360BBE" w14:textId="77777777" w:rsidR="00345348" w:rsidRDefault="00345348" w:rsidP="00345348">
      <w:pPr>
        <w:pStyle w:val="ListParagraph"/>
        <w:numPr>
          <w:ilvl w:val="0"/>
          <w:numId w:val="47"/>
        </w:numPr>
        <w:spacing w:line="259" w:lineRule="auto"/>
      </w:pPr>
      <w:r w:rsidRPr="00C976FD">
        <w:t>Copy &amp; paste (or snip/screenshot) your MATLAB code and results</w:t>
      </w:r>
      <w:r>
        <w:t xml:space="preserve"> per 2) above. </w:t>
      </w:r>
      <w:r w:rsidRPr="00C976FD">
        <w:t xml:space="preserve"> </w:t>
      </w:r>
    </w:p>
    <w:p w14:paraId="386D48E0" w14:textId="77777777" w:rsidR="00345348" w:rsidRPr="00C976FD" w:rsidRDefault="00345348" w:rsidP="00345348">
      <w:pPr>
        <w:pStyle w:val="ListParagraph"/>
        <w:numPr>
          <w:ilvl w:val="1"/>
          <w:numId w:val="47"/>
        </w:numPr>
        <w:spacing w:line="259" w:lineRule="auto"/>
      </w:pPr>
      <w:r w:rsidRPr="00C976FD">
        <w:t xml:space="preserve">Be sure it is clear &amp; readable by the instructor. </w:t>
      </w:r>
    </w:p>
    <w:p w14:paraId="5391837A" w14:textId="77777777" w:rsidR="00345348" w:rsidRPr="002E5645" w:rsidRDefault="00345348" w:rsidP="00345348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 w:rsidRPr="00460196">
        <w:rPr>
          <w:bCs/>
        </w:rPr>
        <w:t>Add any comments below</w:t>
      </w:r>
      <w:r>
        <w:rPr>
          <w:bCs/>
        </w:rPr>
        <w:t xml:space="preserve"> the code. </w:t>
      </w:r>
      <w:r w:rsidRPr="00460196">
        <w:rPr>
          <w:bCs/>
        </w:rPr>
        <w:t xml:space="preserve"> </w:t>
      </w:r>
    </w:p>
    <w:p w14:paraId="01897C48" w14:textId="12719792" w:rsidR="00345348" w:rsidRDefault="00345348" w:rsidP="001607C5">
      <w:pPr>
        <w:spacing w:after="160" w:line="259" w:lineRule="auto"/>
      </w:pPr>
    </w:p>
    <w:p w14:paraId="1562D535" w14:textId="25A2BF4F" w:rsidR="003C1CC2" w:rsidRDefault="009C3F49" w:rsidP="003C1CC2">
      <w:pPr>
        <w:tabs>
          <w:tab w:val="left" w:pos="3330"/>
        </w:tabs>
        <w:spacing w:after="160" w:line="259" w:lineRule="auto"/>
        <w:jc w:val="both"/>
      </w:pPr>
      <w:r w:rsidRPr="009C3F49">
        <w:rPr>
          <w:noProof/>
        </w:rPr>
        <w:drawing>
          <wp:inline distT="0" distB="0" distL="0" distR="0" wp14:anchorId="6F921170" wp14:editId="53328EEA">
            <wp:extent cx="5943600" cy="442214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A6435BF-FBD3-431D-9DAE-FEE3579856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A6435BF-FBD3-431D-9DAE-FEE3579856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EAE" w14:textId="77777777" w:rsidR="005965B2" w:rsidRDefault="005965B2" w:rsidP="00DF4105">
      <w:pPr>
        <w:rPr>
          <w:b/>
        </w:rPr>
      </w:pPr>
    </w:p>
    <w:p w14:paraId="0992CE39" w14:textId="0D989187" w:rsidR="00FF160B" w:rsidRPr="00FF160B" w:rsidRDefault="005251BA" w:rsidP="00DF4105">
      <w:pPr>
        <w:rPr>
          <w:b/>
        </w:rPr>
      </w:pPr>
      <w:r>
        <w:rPr>
          <w:b/>
        </w:rPr>
        <w:lastRenderedPageBreak/>
        <w:t xml:space="preserve">Part 2. </w:t>
      </w:r>
      <w:r w:rsidRPr="00BA69A5">
        <w:rPr>
          <w:b/>
        </w:rPr>
        <w:t>Practice</w:t>
      </w:r>
      <w:r w:rsidR="00EE09DE">
        <w:rPr>
          <w:b/>
        </w:rPr>
        <w:t xml:space="preserve">: Matrix Multiplication with MATLAB </w:t>
      </w:r>
      <w:r w:rsidR="003D69F1">
        <w:rPr>
          <w:b/>
        </w:rPr>
        <w:tab/>
      </w:r>
      <w:r w:rsidR="003D69F1">
        <w:rPr>
          <w:b/>
        </w:rPr>
        <w:tab/>
      </w:r>
      <w:r w:rsidR="003D69F1">
        <w:rPr>
          <w:b/>
        </w:rPr>
        <w:tab/>
      </w:r>
      <w:r>
        <w:rPr>
          <w:b/>
        </w:rPr>
        <w:t>1</w:t>
      </w:r>
      <w:r w:rsidR="003D69F1" w:rsidRPr="00FF160B">
        <w:rPr>
          <w:b/>
        </w:rPr>
        <w:t>0 p</w:t>
      </w:r>
      <w:r w:rsidR="001022EB">
        <w:rPr>
          <w:b/>
        </w:rPr>
        <w:t>oint</w:t>
      </w:r>
      <w:r w:rsidR="003D69F1" w:rsidRPr="00FF160B">
        <w:rPr>
          <w:b/>
        </w:rPr>
        <w:t>s</w:t>
      </w:r>
    </w:p>
    <w:p w14:paraId="4C5752BB" w14:textId="7CE59FFC" w:rsidR="003E5BBE" w:rsidRDefault="003E5BBE" w:rsidP="009563BE">
      <w:r>
        <w:t xml:space="preserve">Refer to example in lecture notes and compete </w:t>
      </w:r>
      <w:r w:rsidR="00A0512E">
        <w:t>part 2</w:t>
      </w:r>
      <w:r>
        <w:t xml:space="preserve">. </w:t>
      </w:r>
    </w:p>
    <w:p w14:paraId="01165D3C" w14:textId="77777777" w:rsidR="00D65EE0" w:rsidRDefault="00D65EE0" w:rsidP="009563BE">
      <w:pPr>
        <w:rPr>
          <w:b/>
        </w:rPr>
      </w:pPr>
    </w:p>
    <w:p w14:paraId="49103A63" w14:textId="648BAD82" w:rsidR="00605E0D" w:rsidRDefault="00605E0D" w:rsidP="00605E0D">
      <w:pPr>
        <w:spacing w:after="160" w:line="259" w:lineRule="auto"/>
      </w:pPr>
      <w:r w:rsidRPr="002E564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B719F">
        <w:rPr>
          <w:b/>
          <w:bCs/>
        </w:rPr>
        <w:t>Format Instructions</w:t>
      </w:r>
      <w:r>
        <w:t xml:space="preserve">: On 1 or 2 pages (Page </w:t>
      </w:r>
      <w:r w:rsidR="00106962">
        <w:t>2-3</w:t>
      </w:r>
      <w:r>
        <w:t xml:space="preserve">), include the following. </w:t>
      </w:r>
    </w:p>
    <w:p w14:paraId="0E9CD2D1" w14:textId="21E3F96D" w:rsidR="00605E0D" w:rsidRDefault="00605E0D" w:rsidP="00605E0D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 w:rsidRPr="00460196">
        <w:rPr>
          <w:b/>
        </w:rPr>
        <w:t xml:space="preserve">Part </w:t>
      </w:r>
      <w:r>
        <w:rPr>
          <w:b/>
        </w:rPr>
        <w:t>2</w:t>
      </w:r>
      <w:r w:rsidRPr="00460196">
        <w:rPr>
          <w:b/>
        </w:rPr>
        <w:t>. Practice ‘</w:t>
      </w:r>
      <w:r>
        <w:rPr>
          <w:b/>
        </w:rPr>
        <w:t>Matrix Manipulation 2 Skills</w:t>
      </w:r>
      <w:r w:rsidRPr="00460196">
        <w:rPr>
          <w:b/>
        </w:rPr>
        <w:t>’ examples</w:t>
      </w:r>
      <w:r>
        <w:rPr>
          <w:b/>
        </w:rPr>
        <w:t xml:space="preserve">: </w:t>
      </w:r>
      <w:proofErr w:type="spellStart"/>
      <w:r>
        <w:rPr>
          <w:b/>
        </w:rPr>
        <w:t>Matrices_</w:t>
      </w:r>
      <w:r w:rsidR="00D30E16">
        <w:rPr>
          <w:b/>
        </w:rPr>
        <w:t>2</w:t>
      </w:r>
      <w:proofErr w:type="spellEnd"/>
      <w:r w:rsidR="00D30E16">
        <w:rPr>
          <w:b/>
        </w:rPr>
        <w:t xml:space="preserve"> -</w:t>
      </w:r>
      <w:r>
        <w:rPr>
          <w:b/>
        </w:rPr>
        <w:t xml:space="preserve"> your name</w:t>
      </w:r>
    </w:p>
    <w:p w14:paraId="31505027" w14:textId="76EC1C5B" w:rsidR="00605E0D" w:rsidRPr="00C976FD" w:rsidRDefault="00605E0D" w:rsidP="00605E0D">
      <w:pPr>
        <w:pStyle w:val="ListParagraph"/>
        <w:numPr>
          <w:ilvl w:val="0"/>
          <w:numId w:val="47"/>
        </w:numPr>
        <w:spacing w:line="259" w:lineRule="auto"/>
        <w:rPr>
          <w:bCs/>
        </w:rPr>
      </w:pPr>
      <w:r>
        <w:rPr>
          <w:b/>
        </w:rPr>
        <w:t xml:space="preserve">Type question number &amp; letter, if applicable– </w:t>
      </w:r>
      <w:r>
        <w:rPr>
          <w:bCs/>
        </w:rPr>
        <w:t xml:space="preserve">For example: </w:t>
      </w:r>
      <w:r w:rsidRPr="002E5645">
        <w:rPr>
          <w:b/>
        </w:rPr>
        <w:t xml:space="preserve">Part </w:t>
      </w:r>
      <w:r>
        <w:rPr>
          <w:b/>
        </w:rPr>
        <w:t>2</w:t>
      </w:r>
      <w:r w:rsidRPr="002E5645">
        <w:rPr>
          <w:b/>
        </w:rPr>
        <w:t>. #</w:t>
      </w:r>
      <w:r w:rsidR="00106962">
        <w:rPr>
          <w:b/>
        </w:rPr>
        <w:t>2</w:t>
      </w:r>
      <w:r w:rsidRPr="002E5645">
        <w:rPr>
          <w:b/>
        </w:rPr>
        <w:t xml:space="preserve"> -a</w:t>
      </w:r>
      <w:r w:rsidR="00106962">
        <w:rPr>
          <w:b/>
        </w:rPr>
        <w:t>…</w:t>
      </w:r>
    </w:p>
    <w:p w14:paraId="711FB2CB" w14:textId="77777777" w:rsidR="00605E0D" w:rsidRDefault="00605E0D" w:rsidP="00605E0D">
      <w:pPr>
        <w:pStyle w:val="ListParagraph"/>
        <w:numPr>
          <w:ilvl w:val="0"/>
          <w:numId w:val="47"/>
        </w:numPr>
        <w:spacing w:line="259" w:lineRule="auto"/>
      </w:pPr>
      <w:r w:rsidRPr="00C976FD">
        <w:t>Copy &amp; paste (or snip/screenshot) your MATLAB code and results</w:t>
      </w:r>
      <w:r>
        <w:t xml:space="preserve"> per 2) above. </w:t>
      </w:r>
      <w:r w:rsidRPr="00C976FD">
        <w:t xml:space="preserve"> </w:t>
      </w:r>
    </w:p>
    <w:p w14:paraId="681B12A6" w14:textId="77777777" w:rsidR="00605E0D" w:rsidRPr="00C976FD" w:rsidRDefault="00605E0D" w:rsidP="00605E0D">
      <w:pPr>
        <w:pStyle w:val="ListParagraph"/>
        <w:numPr>
          <w:ilvl w:val="1"/>
          <w:numId w:val="47"/>
        </w:numPr>
        <w:spacing w:line="259" w:lineRule="auto"/>
      </w:pPr>
      <w:r w:rsidRPr="00C976FD">
        <w:t xml:space="preserve">Be sure it is clear &amp; readable by the instructor. </w:t>
      </w:r>
    </w:p>
    <w:p w14:paraId="71A762B6" w14:textId="77777777" w:rsidR="00605E0D" w:rsidRPr="002E5645" w:rsidRDefault="00605E0D" w:rsidP="00605E0D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 w:rsidRPr="00460196">
        <w:rPr>
          <w:bCs/>
        </w:rPr>
        <w:t>Add any comments below</w:t>
      </w:r>
      <w:r>
        <w:rPr>
          <w:bCs/>
        </w:rPr>
        <w:t xml:space="preserve"> the code. </w:t>
      </w:r>
      <w:r w:rsidRPr="00460196">
        <w:rPr>
          <w:bCs/>
        </w:rPr>
        <w:t xml:space="preserve"> </w:t>
      </w:r>
    </w:p>
    <w:p w14:paraId="53BFE71C" w14:textId="49B6A9AB" w:rsidR="003E5BBE" w:rsidRPr="00A0512E" w:rsidRDefault="00A0512E" w:rsidP="009563BE">
      <w:pPr>
        <w:rPr>
          <w:b/>
        </w:rPr>
      </w:pPr>
      <w:r w:rsidRPr="00A0512E">
        <w:rPr>
          <w:b/>
        </w:rPr>
        <w:t xml:space="preserve"> Part </w:t>
      </w:r>
      <w:proofErr w:type="spellStart"/>
      <w:r w:rsidRPr="00A0512E">
        <w:rPr>
          <w:b/>
        </w:rPr>
        <w:t>2i</w:t>
      </w:r>
      <w:proofErr w:type="spellEnd"/>
      <w:r w:rsidRPr="00A0512E">
        <w:rPr>
          <w:b/>
        </w:rPr>
        <w:t xml:space="preserve">- a &amp; b </w:t>
      </w:r>
    </w:p>
    <w:p w14:paraId="7C6023FC" w14:textId="36D2844B" w:rsidR="00A0512E" w:rsidRDefault="00214538" w:rsidP="009563BE">
      <w:r w:rsidRPr="00A0512E">
        <w:rPr>
          <w:noProof/>
        </w:rPr>
        <w:drawing>
          <wp:anchor distT="0" distB="0" distL="114300" distR="114300" simplePos="0" relativeHeight="251658240" behindDoc="1" locked="0" layoutInCell="1" allowOverlap="1" wp14:anchorId="36606B27" wp14:editId="3BFF6198">
            <wp:simplePos x="0" y="0"/>
            <wp:positionH relativeFrom="column">
              <wp:posOffset>1127351</wp:posOffset>
            </wp:positionH>
            <wp:positionV relativeFrom="paragraph">
              <wp:posOffset>-61509</wp:posOffset>
            </wp:positionV>
            <wp:extent cx="4026174" cy="1433969"/>
            <wp:effectExtent l="19050" t="19050" r="12700" b="13970"/>
            <wp:wrapTight wrapText="bothSides">
              <wp:wrapPolygon edited="0">
                <wp:start x="-102" y="-287"/>
                <wp:lineTo x="-102" y="21523"/>
                <wp:lineTo x="21566" y="21523"/>
                <wp:lineTo x="21566" y="-287"/>
                <wp:lineTo x="-102" y="-287"/>
              </wp:wrapPolygon>
            </wp:wrapTight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610A0DD-51CA-4F06-9C15-68ECE46C30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610A0DD-51CA-4F06-9C15-68ECE46C3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2" t="2655"/>
                    <a:stretch/>
                  </pic:blipFill>
                  <pic:spPr>
                    <a:xfrm>
                      <a:off x="0" y="0"/>
                      <a:ext cx="4031212" cy="143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4C06A" w14:textId="6D963740" w:rsidR="00C11F32" w:rsidRDefault="00C11F32" w:rsidP="00654778">
      <w:pPr>
        <w:pStyle w:val="ListParagraph"/>
        <w:tabs>
          <w:tab w:val="left" w:pos="1170"/>
        </w:tabs>
        <w:ind w:left="900"/>
      </w:pPr>
    </w:p>
    <w:p w14:paraId="5B85EA58" w14:textId="77777777" w:rsidR="00214538" w:rsidRDefault="00214538" w:rsidP="00A0512E">
      <w:pPr>
        <w:tabs>
          <w:tab w:val="left" w:pos="1170"/>
        </w:tabs>
      </w:pPr>
    </w:p>
    <w:p w14:paraId="246FECBF" w14:textId="77777777" w:rsidR="00214538" w:rsidRDefault="00214538" w:rsidP="00A0512E">
      <w:pPr>
        <w:tabs>
          <w:tab w:val="left" w:pos="1170"/>
        </w:tabs>
      </w:pPr>
    </w:p>
    <w:p w14:paraId="713BCF1F" w14:textId="77777777" w:rsidR="00214538" w:rsidRDefault="00214538" w:rsidP="00A0512E">
      <w:pPr>
        <w:tabs>
          <w:tab w:val="left" w:pos="1170"/>
        </w:tabs>
      </w:pPr>
    </w:p>
    <w:p w14:paraId="0C9DC3B6" w14:textId="77777777" w:rsidR="00214538" w:rsidRDefault="00214538" w:rsidP="00A0512E">
      <w:pPr>
        <w:tabs>
          <w:tab w:val="left" w:pos="1170"/>
        </w:tabs>
      </w:pPr>
    </w:p>
    <w:p w14:paraId="4399DE3B" w14:textId="77777777" w:rsidR="00214538" w:rsidRDefault="00214538" w:rsidP="00A0512E">
      <w:pPr>
        <w:tabs>
          <w:tab w:val="left" w:pos="1170"/>
        </w:tabs>
      </w:pPr>
    </w:p>
    <w:p w14:paraId="774D5D1C" w14:textId="77777777" w:rsidR="00214538" w:rsidRDefault="00214538" w:rsidP="00A0512E">
      <w:pPr>
        <w:tabs>
          <w:tab w:val="left" w:pos="1170"/>
        </w:tabs>
      </w:pPr>
    </w:p>
    <w:p w14:paraId="28E89DB4" w14:textId="77777777" w:rsidR="00214538" w:rsidRDefault="00214538" w:rsidP="00A0512E">
      <w:pPr>
        <w:tabs>
          <w:tab w:val="left" w:pos="1170"/>
        </w:tabs>
      </w:pPr>
    </w:p>
    <w:p w14:paraId="1629DF57" w14:textId="6BD04935" w:rsidR="00A0512E" w:rsidRDefault="00A0512E" w:rsidP="00A0512E">
      <w:pPr>
        <w:tabs>
          <w:tab w:val="left" w:pos="1170"/>
        </w:tabs>
        <w:rPr>
          <w:b/>
        </w:rPr>
      </w:pPr>
      <w:r w:rsidRPr="00214538">
        <w:rPr>
          <w:b/>
        </w:rPr>
        <w:t xml:space="preserve">Part 2 </w:t>
      </w:r>
      <w:r w:rsidR="00214538" w:rsidRPr="00214538">
        <w:rPr>
          <w:b/>
        </w:rPr>
        <w:t xml:space="preserve">ii- (1-4) </w:t>
      </w:r>
    </w:p>
    <w:p w14:paraId="309555F0" w14:textId="2B350FD4" w:rsidR="00D70D6E" w:rsidRPr="00214538" w:rsidRDefault="00D70D6E" w:rsidP="00A0512E">
      <w:pPr>
        <w:tabs>
          <w:tab w:val="left" w:pos="1170"/>
        </w:tabs>
        <w:rPr>
          <w:b/>
        </w:rPr>
      </w:pPr>
      <w:r w:rsidRPr="00D70D6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DAD111B" wp14:editId="2F4FB15B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260051" cy="3055428"/>
            <wp:effectExtent l="19050" t="19050" r="26670" b="12065"/>
            <wp:wrapTight wrapText="bothSides">
              <wp:wrapPolygon edited="0">
                <wp:start x="-97" y="-135"/>
                <wp:lineTo x="-97" y="21551"/>
                <wp:lineTo x="21639" y="21551"/>
                <wp:lineTo x="21639" y="-135"/>
                <wp:lineTo x="-97" y="-135"/>
              </wp:wrapPolygon>
            </wp:wrapTight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E317A2-744C-4F13-A979-495A6F8732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>
                      <a:extLst>
                        <a:ext uri="{FF2B5EF4-FFF2-40B4-BE49-F238E27FC236}">
                          <a16:creationId xmlns:a16="http://schemas.microsoft.com/office/drawing/2014/main" id="{94E317A2-744C-4F13-A979-495A6F8732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4"/>
                    <a:stretch/>
                  </pic:blipFill>
                  <pic:spPr>
                    <a:xfrm>
                      <a:off x="0" y="0"/>
                      <a:ext cx="4260051" cy="305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C41C6F" w14:textId="77777777" w:rsidR="00844B6D" w:rsidRDefault="00844B6D" w:rsidP="00DF4105"/>
    <w:p w14:paraId="6836BF1C" w14:textId="77777777" w:rsidR="00D70D6E" w:rsidRDefault="00D70D6E" w:rsidP="00DF4105">
      <w:pPr>
        <w:rPr>
          <w:b/>
        </w:rPr>
      </w:pPr>
    </w:p>
    <w:p w14:paraId="3A6F7073" w14:textId="77777777" w:rsidR="00D70D6E" w:rsidRDefault="00D70D6E" w:rsidP="00DF4105">
      <w:pPr>
        <w:rPr>
          <w:b/>
        </w:rPr>
      </w:pPr>
    </w:p>
    <w:p w14:paraId="1F87FC4D" w14:textId="77777777" w:rsidR="00D70D6E" w:rsidRDefault="00D70D6E" w:rsidP="00DF4105">
      <w:pPr>
        <w:rPr>
          <w:b/>
        </w:rPr>
      </w:pPr>
    </w:p>
    <w:p w14:paraId="3AF86257" w14:textId="77777777" w:rsidR="00D70D6E" w:rsidRDefault="00D70D6E" w:rsidP="00DF4105">
      <w:pPr>
        <w:rPr>
          <w:b/>
        </w:rPr>
      </w:pPr>
    </w:p>
    <w:p w14:paraId="16BE8E47" w14:textId="77777777" w:rsidR="00D70D6E" w:rsidRDefault="00D70D6E" w:rsidP="00DF4105">
      <w:pPr>
        <w:rPr>
          <w:b/>
        </w:rPr>
      </w:pPr>
    </w:p>
    <w:p w14:paraId="68B821AA" w14:textId="77777777" w:rsidR="00D70D6E" w:rsidRDefault="00D70D6E" w:rsidP="00DF4105">
      <w:pPr>
        <w:rPr>
          <w:b/>
        </w:rPr>
      </w:pPr>
    </w:p>
    <w:p w14:paraId="7250783B" w14:textId="77777777" w:rsidR="00D70D6E" w:rsidRDefault="00D70D6E" w:rsidP="00DF4105">
      <w:pPr>
        <w:rPr>
          <w:b/>
        </w:rPr>
      </w:pPr>
    </w:p>
    <w:p w14:paraId="61011AC1" w14:textId="77777777" w:rsidR="00D70D6E" w:rsidRDefault="00D70D6E" w:rsidP="00DF4105">
      <w:pPr>
        <w:rPr>
          <w:b/>
        </w:rPr>
      </w:pPr>
    </w:p>
    <w:p w14:paraId="0F65DDE4" w14:textId="77777777" w:rsidR="00D70D6E" w:rsidRDefault="00D70D6E" w:rsidP="00DF4105">
      <w:pPr>
        <w:rPr>
          <w:b/>
        </w:rPr>
      </w:pPr>
    </w:p>
    <w:p w14:paraId="1D8D2BA5" w14:textId="77777777" w:rsidR="00D70D6E" w:rsidRDefault="00D70D6E" w:rsidP="00DF4105">
      <w:pPr>
        <w:rPr>
          <w:b/>
        </w:rPr>
      </w:pPr>
    </w:p>
    <w:p w14:paraId="07FD7099" w14:textId="77777777" w:rsidR="00D70D6E" w:rsidRDefault="00D70D6E" w:rsidP="00DF4105">
      <w:pPr>
        <w:rPr>
          <w:b/>
        </w:rPr>
      </w:pPr>
    </w:p>
    <w:p w14:paraId="32D87B05" w14:textId="77777777" w:rsidR="00D70D6E" w:rsidRDefault="00D70D6E" w:rsidP="00DF4105">
      <w:pPr>
        <w:rPr>
          <w:b/>
        </w:rPr>
      </w:pPr>
    </w:p>
    <w:p w14:paraId="74300DC2" w14:textId="77777777" w:rsidR="00D70D6E" w:rsidRDefault="00D70D6E" w:rsidP="00DF4105">
      <w:pPr>
        <w:rPr>
          <w:b/>
        </w:rPr>
      </w:pPr>
    </w:p>
    <w:p w14:paraId="1B2749B9" w14:textId="77777777" w:rsidR="00D70D6E" w:rsidRDefault="00D70D6E" w:rsidP="00DF4105">
      <w:pPr>
        <w:rPr>
          <w:b/>
        </w:rPr>
      </w:pPr>
    </w:p>
    <w:p w14:paraId="45B4F48D" w14:textId="77777777" w:rsidR="00D70D6E" w:rsidRDefault="00D70D6E" w:rsidP="00DF4105">
      <w:pPr>
        <w:rPr>
          <w:b/>
        </w:rPr>
      </w:pPr>
    </w:p>
    <w:p w14:paraId="62D523FB" w14:textId="77777777" w:rsidR="00D70D6E" w:rsidRDefault="00D70D6E" w:rsidP="00DF4105">
      <w:pPr>
        <w:rPr>
          <w:b/>
        </w:rPr>
      </w:pPr>
    </w:p>
    <w:p w14:paraId="3007DAAC" w14:textId="77777777" w:rsidR="00D70D6E" w:rsidRDefault="00D70D6E" w:rsidP="00D70D6E">
      <w:pPr>
        <w:tabs>
          <w:tab w:val="left" w:pos="1170"/>
        </w:tabs>
        <w:rPr>
          <w:b/>
        </w:rPr>
      </w:pPr>
      <w:r w:rsidRPr="00214538">
        <w:rPr>
          <w:b/>
        </w:rPr>
        <w:t xml:space="preserve">Part 2 ii- (1-4) </w:t>
      </w:r>
    </w:p>
    <w:p w14:paraId="737E7089" w14:textId="06603909" w:rsidR="00D70D6E" w:rsidRDefault="00E47974" w:rsidP="00DF4105">
      <w:pPr>
        <w:rPr>
          <w:b/>
        </w:rPr>
      </w:pPr>
      <w:r w:rsidRPr="00E4797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8BB87" wp14:editId="16BEF8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376093" cy="369332"/>
                <wp:effectExtent l="0" t="0" r="26670" b="12065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EEFAA5-6C9B-49BF-8ED9-BF1B3DF579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6093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C90829" w14:textId="77777777" w:rsidR="00E47974" w:rsidRDefault="00E47974" w:rsidP="00E47974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Given the array A = [-1 3; 4 2], compute the determinant of A both by hand and by using MATLAB.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8BB8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0;width:738.3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" filled="f" strokecolor="black [3213]">
                <v:textbox style="mso-fit-shape-to-text:t">
                  <w:txbxContent>
                    <w:p w14:paraId="24C90829" w14:textId="77777777" w:rsidR="00E47974" w:rsidRDefault="00E47974" w:rsidP="00E47974"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Given the array A = [-1 3; 4 2], compute the determinant of A both by hand and by using MATLAB. </w:t>
                      </w:r>
                    </w:p>
                  </w:txbxContent>
                </v:textbox>
              </v:shape>
            </w:pict>
          </mc:Fallback>
        </mc:AlternateContent>
      </w:r>
    </w:p>
    <w:p w14:paraId="0588B26B" w14:textId="77777777" w:rsidR="00D70D6E" w:rsidRDefault="00D70D6E" w:rsidP="00DF4105">
      <w:pPr>
        <w:rPr>
          <w:b/>
        </w:rPr>
      </w:pPr>
    </w:p>
    <w:p w14:paraId="48F6E41A" w14:textId="77777777" w:rsidR="00D70D6E" w:rsidRDefault="00D70D6E" w:rsidP="00DF4105">
      <w:pPr>
        <w:rPr>
          <w:b/>
        </w:rPr>
      </w:pPr>
    </w:p>
    <w:p w14:paraId="16F69D3D" w14:textId="77777777" w:rsidR="00D70D6E" w:rsidRDefault="00D70D6E" w:rsidP="00DF4105">
      <w:pPr>
        <w:rPr>
          <w:b/>
        </w:rPr>
      </w:pPr>
    </w:p>
    <w:p w14:paraId="70349498" w14:textId="77777777" w:rsidR="00D70D6E" w:rsidRDefault="00D70D6E" w:rsidP="00DF4105">
      <w:pPr>
        <w:rPr>
          <w:b/>
        </w:rPr>
      </w:pPr>
    </w:p>
    <w:p w14:paraId="24904A4A" w14:textId="753D219C" w:rsidR="00E5241D" w:rsidRPr="00E5241D" w:rsidRDefault="003E5BBE" w:rsidP="00DF4105">
      <w:pPr>
        <w:rPr>
          <w:b/>
        </w:rPr>
      </w:pPr>
      <w:r>
        <w:rPr>
          <w:b/>
        </w:rPr>
        <w:t xml:space="preserve">Part </w:t>
      </w:r>
      <w:r w:rsidR="00DF4105" w:rsidRPr="00E5241D">
        <w:rPr>
          <w:b/>
        </w:rPr>
        <w:t>3</w:t>
      </w:r>
      <w:r>
        <w:rPr>
          <w:b/>
        </w:rPr>
        <w:t>.</w:t>
      </w:r>
      <w:r w:rsidR="00DF4105" w:rsidRPr="00E5241D">
        <w:rPr>
          <w:b/>
        </w:rPr>
        <w:t xml:space="preserve"> </w:t>
      </w:r>
      <w:r w:rsidR="00E47974">
        <w:rPr>
          <w:b/>
        </w:rPr>
        <w:t xml:space="preserve">Solving Systems of Linear Equations </w:t>
      </w:r>
      <w:r w:rsidR="00E47974">
        <w:rPr>
          <w:b/>
        </w:rPr>
        <w:tab/>
      </w:r>
      <w:r w:rsidR="00E47974">
        <w:rPr>
          <w:b/>
        </w:rPr>
        <w:tab/>
      </w:r>
      <w:r w:rsidR="00E47974">
        <w:rPr>
          <w:b/>
        </w:rPr>
        <w:tab/>
      </w:r>
      <w:r w:rsidR="00E47974">
        <w:rPr>
          <w:b/>
        </w:rPr>
        <w:tab/>
      </w:r>
      <w:r w:rsidR="00E47974">
        <w:rPr>
          <w:b/>
        </w:rPr>
        <w:tab/>
      </w:r>
      <w:r w:rsidR="00404E10">
        <w:rPr>
          <w:b/>
        </w:rPr>
        <w:t>1</w:t>
      </w:r>
      <w:r w:rsidR="003D69F1" w:rsidRPr="00E5241D">
        <w:rPr>
          <w:b/>
        </w:rPr>
        <w:t xml:space="preserve">0 </w:t>
      </w:r>
      <w:r w:rsidR="007B38B1">
        <w:rPr>
          <w:b/>
        </w:rPr>
        <w:t>p</w:t>
      </w:r>
      <w:r w:rsidR="003D69F1" w:rsidRPr="00E5241D">
        <w:rPr>
          <w:b/>
        </w:rPr>
        <w:t>ts</w:t>
      </w:r>
    </w:p>
    <w:p w14:paraId="287B15A5" w14:textId="77777777" w:rsidR="002B03C0" w:rsidRDefault="002B03C0" w:rsidP="00B9264A"/>
    <w:p w14:paraId="00261325" w14:textId="3A695096" w:rsidR="00CA46F3" w:rsidRDefault="00B9264A" w:rsidP="00B9264A">
      <w:r w:rsidRPr="00B9264A">
        <w:t>Read this problem carefully.</w:t>
      </w:r>
      <w:r w:rsidR="00DC1EF9">
        <w:t xml:space="preserve"> </w:t>
      </w:r>
      <w:r w:rsidR="0020037B">
        <w:t xml:space="preserve">Write the </w:t>
      </w:r>
      <w:r w:rsidR="00DC1EF9">
        <w:t>MATLAB</w:t>
      </w:r>
      <w:r w:rsidR="0020037B">
        <w:t xml:space="preserve"> code and </w:t>
      </w:r>
      <w:r w:rsidR="00DC1EF9">
        <w:t xml:space="preserve">‘copy &amp; paste’ it here with your answer that appears in the command window. </w:t>
      </w:r>
      <w:r w:rsidR="00CA46F3">
        <w:t xml:space="preserve"> </w:t>
      </w:r>
      <w:r w:rsidRPr="00B9264A">
        <w:t xml:space="preserve">In </w:t>
      </w:r>
      <w:r w:rsidR="00CA46F3">
        <w:t xml:space="preserve">this part </w:t>
      </w:r>
      <w:r w:rsidRPr="00B9264A">
        <w:t xml:space="preserve">of your Project Worksheet, </w:t>
      </w:r>
    </w:p>
    <w:p w14:paraId="49A241EB" w14:textId="531D11F3" w:rsidR="007B38B1" w:rsidRDefault="007B38B1" w:rsidP="007B38B1">
      <w:pPr>
        <w:rPr>
          <w:b/>
        </w:rPr>
      </w:pPr>
    </w:p>
    <w:p w14:paraId="32B35A78" w14:textId="32E97CF9" w:rsidR="00D840F4" w:rsidRDefault="00D840F4" w:rsidP="00D840F4">
      <w:pPr>
        <w:spacing w:after="160" w:line="259" w:lineRule="auto"/>
      </w:pPr>
      <w:r w:rsidRPr="002E564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B719F">
        <w:rPr>
          <w:b/>
          <w:bCs/>
        </w:rPr>
        <w:t>Format Instructions</w:t>
      </w:r>
      <w:r>
        <w:t xml:space="preserve">: On 1 or 2 pages (Page 4-5), include the following. </w:t>
      </w:r>
    </w:p>
    <w:p w14:paraId="25A270CE" w14:textId="43652ACA" w:rsidR="00D840F4" w:rsidRDefault="00D840F4" w:rsidP="00D840F4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 w:rsidRPr="00460196">
        <w:rPr>
          <w:b/>
        </w:rPr>
        <w:t xml:space="preserve">Part </w:t>
      </w:r>
      <w:r w:rsidR="00466E86">
        <w:rPr>
          <w:b/>
        </w:rPr>
        <w:t>3</w:t>
      </w:r>
      <w:r w:rsidRPr="00460196">
        <w:rPr>
          <w:b/>
        </w:rPr>
        <w:t>. Practice ‘</w:t>
      </w:r>
      <w:r w:rsidR="00350CD6">
        <w:rPr>
          <w:b/>
        </w:rPr>
        <w:t>Systems of Linear Equations</w:t>
      </w:r>
      <w:r w:rsidRPr="00460196">
        <w:rPr>
          <w:b/>
        </w:rPr>
        <w:t>’ examples</w:t>
      </w:r>
      <w:r>
        <w:rPr>
          <w:b/>
        </w:rPr>
        <w:t xml:space="preserve">: </w:t>
      </w:r>
      <w:proofErr w:type="spellStart"/>
      <w:r w:rsidR="00350CD6">
        <w:rPr>
          <w:b/>
        </w:rPr>
        <w:t>Systems</w:t>
      </w:r>
      <w:r w:rsidR="00466E86">
        <w:rPr>
          <w:b/>
        </w:rPr>
        <w:t>_of_equations</w:t>
      </w:r>
      <w:proofErr w:type="spellEnd"/>
      <w:r>
        <w:rPr>
          <w:b/>
        </w:rPr>
        <w:t>- your name</w:t>
      </w:r>
    </w:p>
    <w:p w14:paraId="63CE660D" w14:textId="26125570" w:rsidR="00D840F4" w:rsidRPr="00C976FD" w:rsidRDefault="00D840F4" w:rsidP="00D840F4">
      <w:pPr>
        <w:pStyle w:val="ListParagraph"/>
        <w:numPr>
          <w:ilvl w:val="0"/>
          <w:numId w:val="47"/>
        </w:numPr>
        <w:spacing w:line="259" w:lineRule="auto"/>
        <w:rPr>
          <w:bCs/>
        </w:rPr>
      </w:pPr>
      <w:r>
        <w:rPr>
          <w:b/>
        </w:rPr>
        <w:t xml:space="preserve">Type question number &amp; letter, if applicable– </w:t>
      </w:r>
      <w:r>
        <w:rPr>
          <w:bCs/>
        </w:rPr>
        <w:t xml:space="preserve">For example: </w:t>
      </w:r>
      <w:r w:rsidRPr="002E5645">
        <w:rPr>
          <w:b/>
        </w:rPr>
        <w:t xml:space="preserve">Part </w:t>
      </w:r>
      <w:r w:rsidR="00466E86">
        <w:rPr>
          <w:b/>
        </w:rPr>
        <w:t>3</w:t>
      </w:r>
      <w:r w:rsidRPr="002E5645">
        <w:rPr>
          <w:b/>
        </w:rPr>
        <w:t>. #</w:t>
      </w:r>
      <w:r w:rsidR="00466E86">
        <w:rPr>
          <w:b/>
        </w:rPr>
        <w:t>3</w:t>
      </w:r>
      <w:r w:rsidRPr="002E5645">
        <w:rPr>
          <w:b/>
        </w:rPr>
        <w:t xml:space="preserve"> -a</w:t>
      </w:r>
      <w:r>
        <w:rPr>
          <w:b/>
        </w:rPr>
        <w:t>…</w:t>
      </w:r>
    </w:p>
    <w:p w14:paraId="002DEB0D" w14:textId="77777777" w:rsidR="00D840F4" w:rsidRDefault="00D840F4" w:rsidP="00D840F4">
      <w:pPr>
        <w:pStyle w:val="ListParagraph"/>
        <w:numPr>
          <w:ilvl w:val="0"/>
          <w:numId w:val="47"/>
        </w:numPr>
        <w:spacing w:line="259" w:lineRule="auto"/>
      </w:pPr>
      <w:r w:rsidRPr="00C976FD">
        <w:t>Copy &amp; paste (or snip/screenshot) your MATLAB code and results</w:t>
      </w:r>
      <w:r>
        <w:t xml:space="preserve"> per 2) above. </w:t>
      </w:r>
      <w:r w:rsidRPr="00C976FD">
        <w:t xml:space="preserve"> </w:t>
      </w:r>
    </w:p>
    <w:p w14:paraId="7C9EFB87" w14:textId="77777777" w:rsidR="00D840F4" w:rsidRPr="00C976FD" w:rsidRDefault="00D840F4" w:rsidP="00D840F4">
      <w:pPr>
        <w:pStyle w:val="ListParagraph"/>
        <w:numPr>
          <w:ilvl w:val="1"/>
          <w:numId w:val="47"/>
        </w:numPr>
        <w:spacing w:line="259" w:lineRule="auto"/>
      </w:pPr>
      <w:r w:rsidRPr="00C976FD">
        <w:t xml:space="preserve">Be sure it is clear &amp; readable by the instructor. </w:t>
      </w:r>
    </w:p>
    <w:p w14:paraId="7A2477E1" w14:textId="77777777" w:rsidR="00D840F4" w:rsidRPr="002E5645" w:rsidRDefault="00D840F4" w:rsidP="00D840F4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 w:rsidRPr="00460196">
        <w:rPr>
          <w:bCs/>
        </w:rPr>
        <w:t>Add any comments below</w:t>
      </w:r>
      <w:r>
        <w:rPr>
          <w:bCs/>
        </w:rPr>
        <w:t xml:space="preserve"> the code. </w:t>
      </w:r>
      <w:r w:rsidRPr="00460196">
        <w:rPr>
          <w:bCs/>
        </w:rPr>
        <w:t xml:space="preserve"> </w:t>
      </w:r>
    </w:p>
    <w:p w14:paraId="1D4672EB" w14:textId="77777777" w:rsidR="00D840F4" w:rsidRPr="00B53694" w:rsidRDefault="00D840F4" w:rsidP="007B38B1">
      <w:pPr>
        <w:rPr>
          <w:b/>
        </w:rPr>
      </w:pPr>
    </w:p>
    <w:p w14:paraId="5490C121" w14:textId="17975276" w:rsidR="005401F2" w:rsidRPr="00DC1EF9" w:rsidRDefault="0020037B" w:rsidP="00DF4105">
      <w:pPr>
        <w:rPr>
          <w:b/>
        </w:rPr>
      </w:pPr>
      <w:r w:rsidRPr="00DC1EF9">
        <w:rPr>
          <w:b/>
        </w:rPr>
        <w:t xml:space="preserve">Part </w:t>
      </w:r>
      <w:proofErr w:type="spellStart"/>
      <w:r w:rsidRPr="00DC1EF9">
        <w:rPr>
          <w:b/>
        </w:rPr>
        <w:t>3i</w:t>
      </w:r>
      <w:proofErr w:type="spellEnd"/>
      <w:r w:rsidRPr="00DC1EF9">
        <w:rPr>
          <w:b/>
        </w:rPr>
        <w:t xml:space="preserve">- a &amp; b </w:t>
      </w:r>
    </w:p>
    <w:p w14:paraId="460EFFE6" w14:textId="27FF8EA6" w:rsidR="00404E10" w:rsidRDefault="002F22D6" w:rsidP="00DF4105">
      <w:r w:rsidRPr="002F22D6">
        <w:rPr>
          <w:noProof/>
        </w:rPr>
        <w:drawing>
          <wp:inline distT="0" distB="0" distL="0" distR="0" wp14:anchorId="121030E7" wp14:editId="1230C30C">
            <wp:extent cx="5570805" cy="134071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8AF5D01-E9FF-4D82-9569-8394C539F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8AF5D01-E9FF-4D82-9569-8394C539F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8955" t="17921"/>
                    <a:stretch/>
                  </pic:blipFill>
                  <pic:spPr>
                    <a:xfrm>
                      <a:off x="0" y="0"/>
                      <a:ext cx="5570805" cy="13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F62" w14:textId="65FB60A2" w:rsidR="00404E10" w:rsidRDefault="00404E10" w:rsidP="00DF4105"/>
    <w:p w14:paraId="77B7257A" w14:textId="6B0DE84E" w:rsidR="00404E10" w:rsidRPr="008E0C91" w:rsidRDefault="002F22D6" w:rsidP="00DF4105">
      <w:pPr>
        <w:rPr>
          <w:b/>
        </w:rPr>
      </w:pPr>
      <w:r w:rsidRPr="008E0C91">
        <w:rPr>
          <w:b/>
        </w:rPr>
        <w:t xml:space="preserve">Part </w:t>
      </w:r>
      <w:proofErr w:type="spellStart"/>
      <w:r w:rsidRPr="008E0C91">
        <w:rPr>
          <w:b/>
        </w:rPr>
        <w:t>3ii</w:t>
      </w:r>
      <w:proofErr w:type="spellEnd"/>
      <w:r w:rsidRPr="008E0C91">
        <w:rPr>
          <w:b/>
        </w:rPr>
        <w:t xml:space="preserve">. </w:t>
      </w:r>
    </w:p>
    <w:p w14:paraId="76C5E691" w14:textId="56A4C11F" w:rsidR="002F22D6" w:rsidRDefault="008E0C91" w:rsidP="00DF4105">
      <w:r w:rsidRPr="008E0C91">
        <w:rPr>
          <w:noProof/>
        </w:rPr>
        <w:drawing>
          <wp:inline distT="0" distB="0" distL="0" distR="0" wp14:anchorId="0991986F" wp14:editId="31918975">
            <wp:extent cx="5089763" cy="2776821"/>
            <wp:effectExtent l="0" t="0" r="0" b="508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B1288BE-9347-4EA6-A5F7-EF530AF00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B1288BE-9347-4EA6-A5F7-EF530AF00B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9548"/>
                    <a:stretch/>
                  </pic:blipFill>
                  <pic:spPr>
                    <a:xfrm>
                      <a:off x="0" y="0"/>
                      <a:ext cx="5089763" cy="27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5F1" w14:textId="77777777" w:rsidR="008E0C91" w:rsidRDefault="008E0C91" w:rsidP="009D41C9">
      <w:pPr>
        <w:rPr>
          <w:b/>
        </w:rPr>
      </w:pPr>
    </w:p>
    <w:p w14:paraId="211D6CFC" w14:textId="77777777" w:rsidR="008E0C91" w:rsidRDefault="008E0C91" w:rsidP="009D41C9">
      <w:pPr>
        <w:rPr>
          <w:b/>
        </w:rPr>
      </w:pPr>
    </w:p>
    <w:p w14:paraId="414E0663" w14:textId="2FE42B9B" w:rsidR="001A07D5" w:rsidRDefault="00231010" w:rsidP="009D41C9">
      <w:pPr>
        <w:rPr>
          <w:b/>
        </w:rPr>
      </w:pPr>
      <w:r>
        <w:rPr>
          <w:b/>
        </w:rPr>
        <w:t>Part 4.</w:t>
      </w:r>
      <w:r w:rsidR="001A07D5">
        <w:rPr>
          <w:b/>
        </w:rPr>
        <w:tab/>
      </w:r>
      <w:r w:rsidR="00B94200" w:rsidRPr="00B94200">
        <w:rPr>
          <w:b/>
        </w:rPr>
        <w:t>Intro to STEM application’ Problem</w:t>
      </w:r>
      <w:r w:rsidR="001A07D5">
        <w:rPr>
          <w:b/>
        </w:rPr>
        <w:tab/>
      </w:r>
      <w:r w:rsidR="00B53694">
        <w:rPr>
          <w:b/>
        </w:rPr>
        <w:t xml:space="preserve"> -</w:t>
      </w:r>
      <w:r w:rsidR="00A135DF">
        <w:rPr>
          <w:b/>
        </w:rPr>
        <w:t xml:space="preserve">electrical circuits </w:t>
      </w:r>
      <w:r w:rsidR="001A07D5">
        <w:rPr>
          <w:b/>
        </w:rPr>
        <w:tab/>
      </w:r>
      <w:r w:rsidR="00B94200">
        <w:rPr>
          <w:b/>
        </w:rPr>
        <w:tab/>
      </w:r>
      <w:r w:rsidR="00404E10">
        <w:rPr>
          <w:b/>
        </w:rPr>
        <w:t xml:space="preserve">    30</w:t>
      </w:r>
      <w:r w:rsidR="001A07D5" w:rsidRPr="00E5241D">
        <w:rPr>
          <w:b/>
        </w:rPr>
        <w:t xml:space="preserve"> p</w:t>
      </w:r>
      <w:r w:rsidR="001022EB">
        <w:rPr>
          <w:b/>
        </w:rPr>
        <w:t>oin</w:t>
      </w:r>
      <w:r w:rsidR="001A07D5" w:rsidRPr="00E5241D">
        <w:rPr>
          <w:b/>
        </w:rPr>
        <w:t>ts</w:t>
      </w:r>
    </w:p>
    <w:p w14:paraId="6006C10B" w14:textId="77777777" w:rsidR="00A135DF" w:rsidRPr="00A135DF" w:rsidRDefault="00A135DF" w:rsidP="00A135DF">
      <w:pPr>
        <w:numPr>
          <w:ilvl w:val="1"/>
          <w:numId w:val="44"/>
        </w:numPr>
      </w:pPr>
      <w:r w:rsidRPr="00A135DF">
        <w:t xml:space="preserve">Hand example from text </w:t>
      </w:r>
      <w:proofErr w:type="gramStart"/>
      <w:r w:rsidRPr="00A135DF">
        <w:t>similar to</w:t>
      </w:r>
      <w:proofErr w:type="gramEnd"/>
      <w:r w:rsidRPr="00A135DF">
        <w:t xml:space="preserve"> </w:t>
      </w:r>
      <w:proofErr w:type="spellStart"/>
      <w:r w:rsidRPr="00A135DF">
        <w:t>HW</w:t>
      </w:r>
      <w:proofErr w:type="spellEnd"/>
      <w:r w:rsidRPr="00A135DF">
        <w:t xml:space="preserve"> problem</w:t>
      </w:r>
    </w:p>
    <w:p w14:paraId="7E28BDE0" w14:textId="77777777" w:rsidR="00A135DF" w:rsidRPr="00A135DF" w:rsidRDefault="00A135DF" w:rsidP="00A135DF">
      <w:pPr>
        <w:numPr>
          <w:ilvl w:val="1"/>
          <w:numId w:val="44"/>
        </w:numPr>
      </w:pPr>
      <w:r w:rsidRPr="00A135DF">
        <w:t xml:space="preserve">Example using MATLAB </w:t>
      </w:r>
    </w:p>
    <w:p w14:paraId="7C093661" w14:textId="77777777" w:rsidR="00A135DF" w:rsidRPr="00A135DF" w:rsidRDefault="00A135DF" w:rsidP="00A135DF">
      <w:pPr>
        <w:numPr>
          <w:ilvl w:val="1"/>
          <w:numId w:val="44"/>
        </w:numPr>
      </w:pPr>
      <w:r w:rsidRPr="00A135DF">
        <w:t xml:space="preserve">Use MATLAB example to create MATLAB code for your </w:t>
      </w:r>
      <w:proofErr w:type="spellStart"/>
      <w:r w:rsidRPr="00A135DF">
        <w:t>HW</w:t>
      </w:r>
      <w:proofErr w:type="spellEnd"/>
      <w:r w:rsidRPr="00A135DF">
        <w:t xml:space="preserve"> problem  </w:t>
      </w:r>
    </w:p>
    <w:p w14:paraId="087818C2" w14:textId="77777777" w:rsidR="00A135DF" w:rsidRPr="00A135DF" w:rsidRDefault="00A135DF" w:rsidP="00A135DF">
      <w:pPr>
        <w:numPr>
          <w:ilvl w:val="1"/>
          <w:numId w:val="44"/>
        </w:numPr>
      </w:pPr>
      <w:r w:rsidRPr="00A135DF">
        <w:t xml:space="preserve">MATLAB code expanded on example using MATLAB </w:t>
      </w:r>
    </w:p>
    <w:p w14:paraId="6C72E888" w14:textId="29F9A7CC" w:rsidR="00B94200" w:rsidRDefault="00B94200" w:rsidP="003C2F02">
      <w:pPr>
        <w:tabs>
          <w:tab w:val="left" w:pos="720"/>
          <w:tab w:val="left" w:pos="990"/>
        </w:tabs>
        <w:ind w:left="720"/>
      </w:pPr>
    </w:p>
    <w:p w14:paraId="5247FBBB" w14:textId="77777777" w:rsidR="003C2F02" w:rsidRDefault="003C2F02" w:rsidP="003C2F02">
      <w:pPr>
        <w:spacing w:after="160" w:line="259" w:lineRule="auto"/>
      </w:pPr>
      <w:r w:rsidRPr="00EF77C6">
        <w:rPr>
          <w:b/>
          <w:bCs/>
        </w:rPr>
        <w:sym w:font="Wingdings" w:char="F0E0"/>
      </w:r>
      <w:r w:rsidRPr="00EF77C6">
        <w:rPr>
          <w:b/>
          <w:bCs/>
        </w:rPr>
        <w:t xml:space="preserve"> Format Instructions</w:t>
      </w:r>
      <w:r w:rsidRPr="00EF77C6">
        <w:t>: On 1 or 2 pages (Page #), include the following.</w:t>
      </w:r>
      <w:r>
        <w:t xml:space="preserve"> </w:t>
      </w:r>
    </w:p>
    <w:p w14:paraId="2E911106" w14:textId="0D7D3A34" w:rsidR="003C2F02" w:rsidRDefault="003C2F02" w:rsidP="003C2F02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 w:rsidRPr="00460196">
        <w:rPr>
          <w:b/>
        </w:rPr>
        <w:t xml:space="preserve">Part </w:t>
      </w:r>
      <w:r>
        <w:rPr>
          <w:b/>
        </w:rPr>
        <w:t>4</w:t>
      </w:r>
      <w:r w:rsidRPr="00460196">
        <w:rPr>
          <w:b/>
        </w:rPr>
        <w:t>.</w:t>
      </w:r>
      <w:r>
        <w:rPr>
          <w:b/>
        </w:rPr>
        <w:t xml:space="preserve">  </w:t>
      </w:r>
      <w:r w:rsidRPr="00B94200">
        <w:rPr>
          <w:b/>
        </w:rPr>
        <w:t>Intro to STEM application’ Probl</w:t>
      </w:r>
      <w:r w:rsidR="009E229D">
        <w:rPr>
          <w:b/>
        </w:rPr>
        <w:t xml:space="preserve">em – electrical </w:t>
      </w:r>
      <w:r w:rsidR="00A2361C">
        <w:rPr>
          <w:b/>
        </w:rPr>
        <w:t xml:space="preserve">circuits - </w:t>
      </w:r>
      <w:r>
        <w:rPr>
          <w:b/>
        </w:rPr>
        <w:t xml:space="preserve">   Your name</w:t>
      </w:r>
    </w:p>
    <w:p w14:paraId="0E46CFBA" w14:textId="77777777" w:rsidR="003C2F02" w:rsidRDefault="003C2F02" w:rsidP="003C2F02">
      <w:pPr>
        <w:pStyle w:val="ListParagraph"/>
        <w:numPr>
          <w:ilvl w:val="0"/>
          <w:numId w:val="47"/>
        </w:numPr>
        <w:spacing w:line="259" w:lineRule="auto"/>
        <w:rPr>
          <w:bCs/>
        </w:rPr>
      </w:pPr>
      <w:r w:rsidRPr="005B3538">
        <w:rPr>
          <w:b/>
        </w:rPr>
        <w:t xml:space="preserve">Part </w:t>
      </w:r>
      <w:proofErr w:type="spellStart"/>
      <w:r>
        <w:rPr>
          <w:b/>
        </w:rPr>
        <w:t>4a</w:t>
      </w:r>
      <w:proofErr w:type="spellEnd"/>
      <w:r w:rsidRPr="005B3538">
        <w:rPr>
          <w:b/>
        </w:rPr>
        <w:t xml:space="preserve">. </w:t>
      </w:r>
      <w:r>
        <w:rPr>
          <w:bCs/>
        </w:rPr>
        <w:t>Hand write or type the problem done in in the Perfect Homework format</w:t>
      </w:r>
    </w:p>
    <w:p w14:paraId="4D9BBD0E" w14:textId="4B0309B5" w:rsidR="003C2F02" w:rsidRDefault="003C2F02" w:rsidP="003C2F02">
      <w:pPr>
        <w:pStyle w:val="ListParagraph"/>
        <w:numPr>
          <w:ilvl w:val="0"/>
          <w:numId w:val="47"/>
        </w:numPr>
        <w:spacing w:line="259" w:lineRule="auto"/>
      </w:pPr>
      <w:r w:rsidRPr="005B3538">
        <w:rPr>
          <w:b/>
        </w:rPr>
        <w:t xml:space="preserve">Part </w:t>
      </w:r>
      <w:proofErr w:type="spellStart"/>
      <w:r>
        <w:rPr>
          <w:b/>
        </w:rPr>
        <w:t>4b</w:t>
      </w:r>
      <w:proofErr w:type="spellEnd"/>
      <w:r w:rsidR="00AC035E">
        <w:rPr>
          <w:b/>
        </w:rPr>
        <w:t xml:space="preserve">, </w:t>
      </w:r>
      <w:proofErr w:type="spellStart"/>
      <w:r w:rsidR="00AC035E">
        <w:rPr>
          <w:b/>
        </w:rPr>
        <w:t>4c</w:t>
      </w:r>
      <w:proofErr w:type="spellEnd"/>
      <w:r w:rsidR="00AC035E">
        <w:rPr>
          <w:b/>
        </w:rPr>
        <w:t xml:space="preserve">, </w:t>
      </w:r>
      <w:proofErr w:type="spellStart"/>
      <w:r w:rsidR="00AC035E">
        <w:rPr>
          <w:b/>
        </w:rPr>
        <w:t>4d</w:t>
      </w:r>
      <w:proofErr w:type="spellEnd"/>
      <w:r w:rsidRPr="005B3538">
        <w:rPr>
          <w:b/>
        </w:rPr>
        <w:t xml:space="preserve">. </w:t>
      </w:r>
      <w:r w:rsidRPr="00C976FD">
        <w:t>Copy &amp; paste (or snip/screenshot) your MATLAB code and results</w:t>
      </w:r>
      <w:r>
        <w:t xml:space="preserve"> </w:t>
      </w:r>
    </w:p>
    <w:p w14:paraId="6AB09B8C" w14:textId="77777777" w:rsidR="003C2F02" w:rsidRPr="00C976FD" w:rsidRDefault="003C2F02" w:rsidP="003C2F02">
      <w:pPr>
        <w:pStyle w:val="ListParagraph"/>
        <w:numPr>
          <w:ilvl w:val="1"/>
          <w:numId w:val="47"/>
        </w:numPr>
        <w:spacing w:line="259" w:lineRule="auto"/>
      </w:pPr>
      <w:r w:rsidRPr="00C976FD">
        <w:t xml:space="preserve">Be sure it is clear &amp; readable by the instructor. </w:t>
      </w:r>
    </w:p>
    <w:p w14:paraId="144C456B" w14:textId="77777777" w:rsidR="003C2F02" w:rsidRPr="002E5645" w:rsidRDefault="003C2F02" w:rsidP="003C2F02">
      <w:pPr>
        <w:spacing w:line="259" w:lineRule="auto"/>
        <w:rPr>
          <w:b/>
        </w:rPr>
      </w:pPr>
      <w:r>
        <w:tab/>
      </w:r>
      <w:r w:rsidRPr="00460196">
        <w:rPr>
          <w:bCs/>
        </w:rPr>
        <w:t>Add any comments below</w:t>
      </w:r>
      <w:r>
        <w:rPr>
          <w:bCs/>
        </w:rPr>
        <w:t xml:space="preserve"> the code. </w:t>
      </w:r>
      <w:r w:rsidRPr="00460196">
        <w:rPr>
          <w:bCs/>
        </w:rPr>
        <w:t xml:space="preserve"> </w:t>
      </w:r>
    </w:p>
    <w:p w14:paraId="4D0FE181" w14:textId="77777777" w:rsidR="003C2F02" w:rsidRDefault="003C2F02" w:rsidP="003C2F02">
      <w:pPr>
        <w:rPr>
          <w:b/>
        </w:rPr>
      </w:pPr>
    </w:p>
    <w:p w14:paraId="7FD9EFE3" w14:textId="77777777" w:rsidR="003C2F02" w:rsidRPr="00E5241D" w:rsidRDefault="003C2F02" w:rsidP="003C2F02">
      <w:pPr>
        <w:rPr>
          <w:b/>
        </w:rPr>
      </w:pPr>
    </w:p>
    <w:p w14:paraId="755CB4C7" w14:textId="66439521" w:rsidR="00123E1D" w:rsidRDefault="00654C35" w:rsidP="00654C35">
      <w:r w:rsidRPr="00B9264A">
        <w:t>Read this problem carefully.</w:t>
      </w:r>
      <w:r>
        <w:t xml:space="preserve"> </w:t>
      </w:r>
    </w:p>
    <w:p w14:paraId="44A580C0" w14:textId="3153C296" w:rsidR="00654C35" w:rsidRDefault="00654C35" w:rsidP="00654C35">
      <w:r w:rsidRPr="00B9264A">
        <w:t xml:space="preserve">In </w:t>
      </w:r>
      <w:r>
        <w:t xml:space="preserve">this part </w:t>
      </w:r>
      <w:r w:rsidRPr="00B9264A">
        <w:t xml:space="preserve">of your Project Worksheet, </w:t>
      </w:r>
    </w:p>
    <w:p w14:paraId="1C491F38" w14:textId="5A9023AA" w:rsidR="00654C35" w:rsidRDefault="00B94200" w:rsidP="00F17314">
      <w:pPr>
        <w:pStyle w:val="ListParagraph"/>
        <w:numPr>
          <w:ilvl w:val="0"/>
          <w:numId w:val="45"/>
        </w:numPr>
      </w:pPr>
      <w:r>
        <w:t xml:space="preserve">Solve </w:t>
      </w:r>
      <w:r w:rsidR="00654C35" w:rsidRPr="00B9264A">
        <w:t xml:space="preserve">the problem using the 7 steps in Perfect Homework. Pay close attention to the units! </w:t>
      </w:r>
    </w:p>
    <w:p w14:paraId="0FDB68BA" w14:textId="77777777" w:rsidR="00F17314" w:rsidRDefault="00F17314" w:rsidP="00F17314">
      <w:pPr>
        <w:ind w:left="360"/>
      </w:pPr>
    </w:p>
    <w:p w14:paraId="111299E2" w14:textId="23F1D740" w:rsidR="00F17314" w:rsidRDefault="00F17314" w:rsidP="00F17314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2C13D0" wp14:editId="46150650">
            <wp:simplePos x="0" y="0"/>
            <wp:positionH relativeFrom="column">
              <wp:posOffset>463463</wp:posOffset>
            </wp:positionH>
            <wp:positionV relativeFrom="paragraph">
              <wp:posOffset>122</wp:posOffset>
            </wp:positionV>
            <wp:extent cx="57626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64" y="21421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41F03" w14:textId="7C0B8FBC" w:rsidR="00AE2564" w:rsidRDefault="00AE2564" w:rsidP="00AE2564"/>
    <w:p w14:paraId="62961947" w14:textId="3354ADE8" w:rsidR="00AE2564" w:rsidRDefault="00AE2564" w:rsidP="00AE2564"/>
    <w:p w14:paraId="52A07373" w14:textId="77777777" w:rsidR="00AE2564" w:rsidRDefault="00AE2564" w:rsidP="00AE2564"/>
    <w:p w14:paraId="249A3086" w14:textId="77777777" w:rsidR="00F17314" w:rsidRPr="00F17314" w:rsidRDefault="00F17314" w:rsidP="00F17314">
      <w:pPr>
        <w:pStyle w:val="ListParagraph"/>
        <w:spacing w:line="276" w:lineRule="auto"/>
        <w:rPr>
          <w:b/>
        </w:rPr>
      </w:pPr>
    </w:p>
    <w:p w14:paraId="6F7BD618" w14:textId="77777777" w:rsidR="00F17314" w:rsidRPr="00F17314" w:rsidRDefault="00F17314" w:rsidP="00F17314">
      <w:pPr>
        <w:pStyle w:val="ListParagraph"/>
        <w:spacing w:line="276" w:lineRule="auto"/>
        <w:rPr>
          <w:b/>
        </w:rPr>
      </w:pPr>
    </w:p>
    <w:p w14:paraId="7618E76D" w14:textId="2AEEE458" w:rsidR="00974CC9" w:rsidRDefault="003A0F8A" w:rsidP="00974CC9">
      <w:pPr>
        <w:pStyle w:val="ListParagraph"/>
        <w:numPr>
          <w:ilvl w:val="0"/>
          <w:numId w:val="45"/>
        </w:numPr>
        <w:spacing w:line="276" w:lineRule="auto"/>
        <w:rPr>
          <w:b/>
        </w:rPr>
      </w:pPr>
      <w:r>
        <w:t>Follow the given example in the notes, type the MATLAB program paying close attention to the code because you will need in in the other parts of this problems.</w:t>
      </w:r>
      <w:r w:rsidR="00123E1D">
        <w:t xml:space="preserve"> ‘</w:t>
      </w:r>
      <w:r w:rsidR="00654C35">
        <w:t>Copy &amp; paste’ or t</w:t>
      </w:r>
      <w:r w:rsidR="00654C35" w:rsidRPr="003E5BBE">
        <w:t>ake</w:t>
      </w:r>
      <w:r w:rsidR="00654C35">
        <w:t xml:space="preserve"> a screen shoot/</w:t>
      </w:r>
      <w:r w:rsidR="00654C35" w:rsidRPr="003E5BBE">
        <w:t xml:space="preserve"> picture of the Command Window with your new </w:t>
      </w:r>
      <w:r w:rsidR="00654C35">
        <w:t xml:space="preserve">‘modified’ MATLAB </w:t>
      </w:r>
      <w:r w:rsidR="00654C35" w:rsidRPr="003E5BBE">
        <w:t xml:space="preserve">code and paste it </w:t>
      </w:r>
      <w:r w:rsidR="00654C35">
        <w:t xml:space="preserve">here in this section. </w:t>
      </w:r>
      <w:r w:rsidR="00AC6B24">
        <w:t xml:space="preserve">Note the ‘screen input’ for resistor values. </w:t>
      </w:r>
      <w:r w:rsidR="00AC6B24" w:rsidRPr="00AC6B24">
        <w:rPr>
          <w:b/>
        </w:rPr>
        <w:t xml:space="preserve">Write MATLAB code and run with 2 different sets of R values. </w:t>
      </w:r>
    </w:p>
    <w:p w14:paraId="29BAC35C" w14:textId="77777777" w:rsidR="00C82AF2" w:rsidRDefault="00C82AF2" w:rsidP="00C82AF2">
      <w:pPr>
        <w:pStyle w:val="ListParagraph"/>
        <w:spacing w:line="276" w:lineRule="auto"/>
        <w:rPr>
          <w:b/>
        </w:rPr>
      </w:pPr>
    </w:p>
    <w:p w14:paraId="3116F0C5" w14:textId="6122F960" w:rsidR="00C82AF2" w:rsidRPr="00C82AF2" w:rsidRDefault="00C82AF2" w:rsidP="00C82AF2">
      <w:pPr>
        <w:pStyle w:val="ListParagraph"/>
        <w:numPr>
          <w:ilvl w:val="0"/>
          <w:numId w:val="45"/>
        </w:numPr>
        <w:spacing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DC78DD" wp14:editId="4525B9DC">
            <wp:simplePos x="0" y="0"/>
            <wp:positionH relativeFrom="column">
              <wp:posOffset>200416</wp:posOffset>
            </wp:positionH>
            <wp:positionV relativeFrom="paragraph">
              <wp:posOffset>731773</wp:posOffset>
            </wp:positionV>
            <wp:extent cx="594360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242">
        <w:rPr>
          <w:b/>
        </w:rPr>
        <w:t xml:space="preserve">Use the MATLAB example to create MATLAB code for the problem in part A. </w:t>
      </w:r>
      <w:r w:rsidR="00660242">
        <w:t>Copy &amp; paste’ or t</w:t>
      </w:r>
      <w:r w:rsidR="00660242" w:rsidRPr="003E5BBE">
        <w:t>ake</w:t>
      </w:r>
      <w:r w:rsidR="00660242">
        <w:t xml:space="preserve"> a screen shoot/</w:t>
      </w:r>
      <w:r w:rsidR="00660242" w:rsidRPr="003E5BBE">
        <w:t xml:space="preserve"> picture of the Command Window with your new </w:t>
      </w:r>
      <w:r w:rsidR="00660242">
        <w:t xml:space="preserve">‘modified’ MATLAB </w:t>
      </w:r>
      <w:r w:rsidR="00660242" w:rsidRPr="003E5BBE">
        <w:t xml:space="preserve">code and paste it </w:t>
      </w:r>
      <w:r w:rsidR="00660242">
        <w:t>here in this section.</w:t>
      </w:r>
    </w:p>
    <w:p w14:paraId="37694A13" w14:textId="5FF22BB8" w:rsidR="00C82AF2" w:rsidRDefault="00C82AF2" w:rsidP="00C82AF2">
      <w:pPr>
        <w:spacing w:line="276" w:lineRule="auto"/>
        <w:rPr>
          <w:b/>
        </w:rPr>
      </w:pPr>
    </w:p>
    <w:p w14:paraId="0B923364" w14:textId="7EB009BF" w:rsidR="00C82AF2" w:rsidRPr="00A2361C" w:rsidRDefault="00C82AF2" w:rsidP="004D2F1A">
      <w:pPr>
        <w:pStyle w:val="ListParagraph"/>
        <w:numPr>
          <w:ilvl w:val="0"/>
          <w:numId w:val="45"/>
        </w:numPr>
        <w:spacing w:line="276" w:lineRule="auto"/>
        <w:ind w:left="360"/>
        <w:rPr>
          <w:b/>
        </w:rPr>
      </w:pPr>
      <w:r w:rsidRPr="00A2361C">
        <w:rPr>
          <w:b/>
        </w:rPr>
        <w:t xml:space="preserve">Expand the problem on Part B with alternative approach. </w:t>
      </w:r>
      <w:r w:rsidR="00EB09C0" w:rsidRPr="00A2361C">
        <w:rPr>
          <w:b/>
        </w:rPr>
        <w:t xml:space="preserve">Write the MATLAB code and run with 2 </w:t>
      </w:r>
      <w:r w:rsidR="0076387B" w:rsidRPr="00A2361C">
        <w:rPr>
          <w:b/>
        </w:rPr>
        <w:t>different</w:t>
      </w:r>
      <w:r w:rsidR="00EB09C0" w:rsidRPr="00A2361C">
        <w:rPr>
          <w:b/>
        </w:rPr>
        <w:t xml:space="preserve"> sets of R values. </w:t>
      </w:r>
      <w:r>
        <w:t>Copy &amp; paste’ or t</w:t>
      </w:r>
      <w:r w:rsidRPr="003E5BBE">
        <w:t>ake</w:t>
      </w:r>
      <w:r>
        <w:t xml:space="preserve"> a screen shoot/</w:t>
      </w:r>
      <w:r w:rsidRPr="003E5BBE">
        <w:t xml:space="preserve"> picture of the Command Window with your new </w:t>
      </w:r>
      <w:r>
        <w:t xml:space="preserve">‘modified’ MATLAB </w:t>
      </w:r>
      <w:r w:rsidRPr="003E5BBE">
        <w:t xml:space="preserve">code and paste it </w:t>
      </w:r>
      <w:r>
        <w:t>here in this section.</w:t>
      </w:r>
      <w:r w:rsidR="001149AE" w:rsidRPr="001149AE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725F1DF8" wp14:editId="146D3EC3">
            <wp:simplePos x="0" y="0"/>
            <wp:positionH relativeFrom="margin">
              <wp:align>right</wp:align>
            </wp:positionH>
            <wp:positionV relativeFrom="paragraph">
              <wp:posOffset>108289</wp:posOffset>
            </wp:positionV>
            <wp:extent cx="5601830" cy="1989055"/>
            <wp:effectExtent l="0" t="0" r="0" b="0"/>
            <wp:wrapTight wrapText="bothSides">
              <wp:wrapPolygon edited="0">
                <wp:start x="0" y="0"/>
                <wp:lineTo x="0" y="21310"/>
                <wp:lineTo x="21524" y="21310"/>
                <wp:lineTo x="21524" y="0"/>
                <wp:lineTo x="0" y="0"/>
              </wp:wrapPolygon>
            </wp:wrapTight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D980E89-469B-4594-B61F-40D74CAF8A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D980E89-469B-4594-B61F-40D74CAF8A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1" t="3929" r="4032"/>
                    <a:stretch/>
                  </pic:blipFill>
                  <pic:spPr>
                    <a:xfrm>
                      <a:off x="0" y="0"/>
                      <a:ext cx="5601830" cy="19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B547D" w14:textId="3971DCB0" w:rsidR="00C82AF2" w:rsidRDefault="00C82AF2" w:rsidP="00C82AF2">
      <w:pPr>
        <w:spacing w:line="276" w:lineRule="auto"/>
        <w:rPr>
          <w:b/>
        </w:rPr>
      </w:pPr>
    </w:p>
    <w:p w14:paraId="3BED892D" w14:textId="77777777" w:rsidR="00683D51" w:rsidRDefault="00683D51" w:rsidP="00EB09C0">
      <w:pPr>
        <w:rPr>
          <w:b/>
        </w:rPr>
      </w:pPr>
    </w:p>
    <w:p w14:paraId="7914F263" w14:textId="79C38CC0" w:rsidR="00683D51" w:rsidRDefault="00683D51" w:rsidP="00EB09C0">
      <w:pPr>
        <w:rPr>
          <w:b/>
        </w:rPr>
      </w:pPr>
    </w:p>
    <w:p w14:paraId="5DFB998F" w14:textId="183EEDE0" w:rsidR="00FA0058" w:rsidRDefault="00FA0058" w:rsidP="00EB09C0">
      <w:pPr>
        <w:rPr>
          <w:b/>
        </w:rPr>
      </w:pPr>
    </w:p>
    <w:p w14:paraId="41386592" w14:textId="2B9D588C" w:rsidR="00FA0058" w:rsidRDefault="00FA0058" w:rsidP="00EB09C0">
      <w:pPr>
        <w:rPr>
          <w:b/>
        </w:rPr>
      </w:pPr>
    </w:p>
    <w:p w14:paraId="4E5AC9C7" w14:textId="0BFBA5BF" w:rsidR="00FA0058" w:rsidRDefault="00FA0058" w:rsidP="00EB09C0">
      <w:pPr>
        <w:rPr>
          <w:b/>
        </w:rPr>
      </w:pPr>
    </w:p>
    <w:p w14:paraId="50124AAE" w14:textId="68C7DB30" w:rsidR="00FA0058" w:rsidRDefault="00FA0058" w:rsidP="00EB09C0">
      <w:pPr>
        <w:rPr>
          <w:b/>
        </w:rPr>
      </w:pPr>
    </w:p>
    <w:p w14:paraId="5630A271" w14:textId="22D4B95F" w:rsidR="00FA0058" w:rsidRDefault="00FA0058" w:rsidP="00EB09C0">
      <w:pPr>
        <w:rPr>
          <w:b/>
        </w:rPr>
      </w:pPr>
    </w:p>
    <w:p w14:paraId="55D82FB4" w14:textId="77777777" w:rsidR="00FA0058" w:rsidRDefault="00FA0058" w:rsidP="00EB09C0">
      <w:pPr>
        <w:rPr>
          <w:b/>
        </w:rPr>
      </w:pPr>
    </w:p>
    <w:p w14:paraId="2AD3D198" w14:textId="77777777" w:rsidR="00683D51" w:rsidRDefault="00683D51" w:rsidP="00EB09C0">
      <w:pPr>
        <w:rPr>
          <w:b/>
        </w:rPr>
      </w:pPr>
    </w:p>
    <w:p w14:paraId="316E8807" w14:textId="77777777" w:rsidR="00683D51" w:rsidRDefault="00683D51" w:rsidP="00EB09C0">
      <w:pPr>
        <w:rPr>
          <w:b/>
        </w:rPr>
      </w:pPr>
    </w:p>
    <w:p w14:paraId="5FFE8879" w14:textId="77777777" w:rsidR="00683D51" w:rsidRDefault="00683D51" w:rsidP="00EB09C0">
      <w:pPr>
        <w:rPr>
          <w:b/>
        </w:rPr>
      </w:pPr>
    </w:p>
    <w:p w14:paraId="3D7BA9FB" w14:textId="7865446A" w:rsidR="00EB09C0" w:rsidRDefault="00EB09C0" w:rsidP="00EB09C0">
      <w:pPr>
        <w:rPr>
          <w:b/>
        </w:rPr>
      </w:pPr>
      <w:r>
        <w:rPr>
          <w:b/>
        </w:rPr>
        <w:t xml:space="preserve">Part </w:t>
      </w:r>
      <w:r w:rsidR="009B3346">
        <w:rPr>
          <w:b/>
        </w:rPr>
        <w:t>5</w:t>
      </w:r>
      <w:r>
        <w:rPr>
          <w:b/>
        </w:rPr>
        <w:t>.</w:t>
      </w:r>
      <w:r>
        <w:rPr>
          <w:b/>
        </w:rPr>
        <w:tab/>
      </w:r>
      <w:r w:rsidRPr="00B94200">
        <w:rPr>
          <w:b/>
        </w:rPr>
        <w:t>Intro to STEM application’ Problem</w:t>
      </w:r>
      <w:r>
        <w:rPr>
          <w:b/>
        </w:rPr>
        <w:tab/>
        <w:t xml:space="preserve"> -</w:t>
      </w:r>
      <w:r w:rsidR="00DE635E">
        <w:rPr>
          <w:b/>
        </w:rPr>
        <w:t xml:space="preserve">Mechanical Systems </w:t>
      </w:r>
      <w:r>
        <w:rPr>
          <w:b/>
        </w:rPr>
        <w:tab/>
      </w:r>
      <w:r>
        <w:rPr>
          <w:b/>
        </w:rPr>
        <w:tab/>
        <w:t xml:space="preserve">    30</w:t>
      </w:r>
      <w:r w:rsidRPr="00E5241D">
        <w:rPr>
          <w:b/>
        </w:rPr>
        <w:t xml:space="preserve"> p</w:t>
      </w:r>
      <w:r>
        <w:rPr>
          <w:b/>
        </w:rPr>
        <w:t>oin</w:t>
      </w:r>
      <w:r w:rsidRPr="00E5241D">
        <w:rPr>
          <w:b/>
        </w:rPr>
        <w:t>ts</w:t>
      </w:r>
    </w:p>
    <w:p w14:paraId="4C34D534" w14:textId="77777777" w:rsidR="00A135DF" w:rsidRPr="00A135DF" w:rsidRDefault="00A135DF" w:rsidP="00EB09C0">
      <w:pPr>
        <w:numPr>
          <w:ilvl w:val="1"/>
          <w:numId w:val="44"/>
        </w:numPr>
      </w:pPr>
      <w:r w:rsidRPr="00A135DF">
        <w:t xml:space="preserve">Hand example from text </w:t>
      </w:r>
      <w:proofErr w:type="gramStart"/>
      <w:r w:rsidRPr="00A135DF">
        <w:t>similar to</w:t>
      </w:r>
      <w:proofErr w:type="gramEnd"/>
      <w:r w:rsidRPr="00A135DF">
        <w:t xml:space="preserve"> </w:t>
      </w:r>
      <w:proofErr w:type="spellStart"/>
      <w:r w:rsidRPr="00A135DF">
        <w:t>HW</w:t>
      </w:r>
      <w:proofErr w:type="spellEnd"/>
      <w:r w:rsidRPr="00A135DF">
        <w:t xml:space="preserve"> problem</w:t>
      </w:r>
    </w:p>
    <w:p w14:paraId="21E40F9F" w14:textId="77777777" w:rsidR="00A135DF" w:rsidRPr="00A135DF" w:rsidRDefault="00A135DF" w:rsidP="00EB09C0">
      <w:pPr>
        <w:numPr>
          <w:ilvl w:val="1"/>
          <w:numId w:val="44"/>
        </w:numPr>
      </w:pPr>
      <w:r w:rsidRPr="00A135DF">
        <w:t xml:space="preserve">Example using MATLAB </w:t>
      </w:r>
    </w:p>
    <w:p w14:paraId="45381789" w14:textId="77777777" w:rsidR="00A135DF" w:rsidRPr="00A135DF" w:rsidRDefault="00A135DF" w:rsidP="00EB09C0">
      <w:pPr>
        <w:numPr>
          <w:ilvl w:val="1"/>
          <w:numId w:val="44"/>
        </w:numPr>
      </w:pPr>
      <w:r w:rsidRPr="00A135DF">
        <w:t xml:space="preserve">Use MATLAB example to create MATLAB code for your </w:t>
      </w:r>
      <w:proofErr w:type="spellStart"/>
      <w:r w:rsidRPr="00A135DF">
        <w:t>HW</w:t>
      </w:r>
      <w:proofErr w:type="spellEnd"/>
      <w:r w:rsidRPr="00A135DF">
        <w:t xml:space="preserve"> problem  </w:t>
      </w:r>
    </w:p>
    <w:p w14:paraId="13EBB545" w14:textId="13B25B0A" w:rsidR="00A135DF" w:rsidRDefault="00A135DF" w:rsidP="00EB09C0">
      <w:pPr>
        <w:numPr>
          <w:ilvl w:val="1"/>
          <w:numId w:val="44"/>
        </w:numPr>
      </w:pPr>
      <w:r w:rsidRPr="00A135DF">
        <w:t xml:space="preserve">MATLAB code expanded on example using MATLAB </w:t>
      </w:r>
    </w:p>
    <w:p w14:paraId="3C5B402A" w14:textId="77777777" w:rsidR="000A3D02" w:rsidRPr="00A135DF" w:rsidRDefault="000A3D02" w:rsidP="00EB09C0">
      <w:pPr>
        <w:numPr>
          <w:ilvl w:val="1"/>
          <w:numId w:val="44"/>
        </w:numPr>
      </w:pPr>
    </w:p>
    <w:p w14:paraId="46B07FE4" w14:textId="77777777" w:rsidR="000A3D02" w:rsidRDefault="000A3D02" w:rsidP="000A3D02">
      <w:pPr>
        <w:spacing w:after="160" w:line="259" w:lineRule="auto"/>
      </w:pPr>
      <w:r w:rsidRPr="00EF77C6">
        <w:rPr>
          <w:b/>
          <w:bCs/>
        </w:rPr>
        <w:sym w:font="Wingdings" w:char="F0E0"/>
      </w:r>
      <w:r w:rsidRPr="00EF77C6">
        <w:rPr>
          <w:b/>
          <w:bCs/>
        </w:rPr>
        <w:t xml:space="preserve"> Format Instructions</w:t>
      </w:r>
      <w:r w:rsidRPr="00EF77C6">
        <w:t>: On 1 or 2 pages (Page #), include the following.</w:t>
      </w:r>
      <w:r>
        <w:t xml:space="preserve"> </w:t>
      </w:r>
    </w:p>
    <w:p w14:paraId="7C27263D" w14:textId="526FFEF1" w:rsidR="000A3D02" w:rsidRDefault="000A3D02" w:rsidP="000A3D02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 w:rsidRPr="00460196">
        <w:rPr>
          <w:b/>
        </w:rPr>
        <w:t xml:space="preserve">Part </w:t>
      </w:r>
      <w:r>
        <w:rPr>
          <w:b/>
        </w:rPr>
        <w:t>5</w:t>
      </w:r>
      <w:r w:rsidRPr="00460196">
        <w:rPr>
          <w:b/>
        </w:rPr>
        <w:t>.</w:t>
      </w:r>
      <w:r>
        <w:rPr>
          <w:b/>
        </w:rPr>
        <w:t xml:space="preserve">  </w:t>
      </w:r>
      <w:r w:rsidRPr="00B94200">
        <w:rPr>
          <w:b/>
        </w:rPr>
        <w:t>Intro to STEM application’ Probl</w:t>
      </w:r>
      <w:r>
        <w:rPr>
          <w:b/>
        </w:rPr>
        <w:t xml:space="preserve">em – mechanical systems </w:t>
      </w:r>
    </w:p>
    <w:p w14:paraId="04F2FF41" w14:textId="2A999BC9" w:rsidR="000A3D02" w:rsidRDefault="000A3D02" w:rsidP="000A3D02">
      <w:pPr>
        <w:pStyle w:val="ListParagraph"/>
        <w:numPr>
          <w:ilvl w:val="0"/>
          <w:numId w:val="47"/>
        </w:numPr>
        <w:spacing w:line="259" w:lineRule="auto"/>
        <w:rPr>
          <w:bCs/>
        </w:rPr>
      </w:pPr>
      <w:r w:rsidRPr="005B3538">
        <w:rPr>
          <w:b/>
        </w:rPr>
        <w:t xml:space="preserve">Part </w:t>
      </w:r>
      <w:proofErr w:type="spellStart"/>
      <w:r>
        <w:rPr>
          <w:b/>
        </w:rPr>
        <w:t>5a</w:t>
      </w:r>
      <w:proofErr w:type="spellEnd"/>
      <w:r w:rsidRPr="005B3538">
        <w:rPr>
          <w:b/>
        </w:rPr>
        <w:t xml:space="preserve">. </w:t>
      </w:r>
      <w:r>
        <w:rPr>
          <w:bCs/>
        </w:rPr>
        <w:t>Hand write or type the problem done in in the Perfect Homework format</w:t>
      </w:r>
    </w:p>
    <w:p w14:paraId="79371549" w14:textId="32C71475" w:rsidR="000A3D02" w:rsidRDefault="000A3D02" w:rsidP="000A3D02">
      <w:pPr>
        <w:pStyle w:val="ListParagraph"/>
        <w:numPr>
          <w:ilvl w:val="0"/>
          <w:numId w:val="47"/>
        </w:numPr>
        <w:spacing w:line="259" w:lineRule="auto"/>
      </w:pPr>
      <w:r w:rsidRPr="005B3538">
        <w:rPr>
          <w:b/>
        </w:rPr>
        <w:t xml:space="preserve">Part </w:t>
      </w:r>
      <w:proofErr w:type="spellStart"/>
      <w:r>
        <w:rPr>
          <w:b/>
        </w:rPr>
        <w:t>5b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5c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5d</w:t>
      </w:r>
      <w:proofErr w:type="spellEnd"/>
      <w:r w:rsidRPr="005B3538">
        <w:rPr>
          <w:b/>
        </w:rPr>
        <w:t xml:space="preserve">. </w:t>
      </w:r>
      <w:r w:rsidRPr="00C976FD">
        <w:t>Copy &amp; paste (or snip/screenshot) your MATLAB code and results</w:t>
      </w:r>
      <w:r>
        <w:t xml:space="preserve"> </w:t>
      </w:r>
    </w:p>
    <w:p w14:paraId="513885F5" w14:textId="77777777" w:rsidR="000A3D02" w:rsidRPr="00C976FD" w:rsidRDefault="000A3D02" w:rsidP="000A3D02">
      <w:pPr>
        <w:pStyle w:val="ListParagraph"/>
        <w:numPr>
          <w:ilvl w:val="1"/>
          <w:numId w:val="47"/>
        </w:numPr>
        <w:spacing w:line="259" w:lineRule="auto"/>
      </w:pPr>
      <w:r w:rsidRPr="00C976FD">
        <w:t xml:space="preserve">Be sure it is clear &amp; readable by the instructor. </w:t>
      </w:r>
    </w:p>
    <w:p w14:paraId="0077EC56" w14:textId="77777777" w:rsidR="000A3D02" w:rsidRPr="002E5645" w:rsidRDefault="000A3D02" w:rsidP="000A3D02">
      <w:pPr>
        <w:spacing w:line="259" w:lineRule="auto"/>
        <w:rPr>
          <w:b/>
        </w:rPr>
      </w:pPr>
      <w:r>
        <w:tab/>
      </w:r>
      <w:r w:rsidRPr="00460196">
        <w:rPr>
          <w:bCs/>
        </w:rPr>
        <w:t>Add any comments below</w:t>
      </w:r>
      <w:r>
        <w:rPr>
          <w:bCs/>
        </w:rPr>
        <w:t xml:space="preserve"> the code. </w:t>
      </w:r>
      <w:r w:rsidRPr="00460196">
        <w:rPr>
          <w:bCs/>
        </w:rPr>
        <w:t xml:space="preserve"> </w:t>
      </w:r>
    </w:p>
    <w:p w14:paraId="5495CB04" w14:textId="77777777" w:rsidR="00EB09C0" w:rsidRDefault="00EB09C0" w:rsidP="000A3D02"/>
    <w:p w14:paraId="0F22D776" w14:textId="77777777" w:rsidR="000A3D02" w:rsidRDefault="000A3D02" w:rsidP="00EB09C0"/>
    <w:p w14:paraId="119A4614" w14:textId="5B48B3B4" w:rsidR="00EB09C0" w:rsidRDefault="00EB09C0" w:rsidP="00EB09C0">
      <w:r w:rsidRPr="00B9264A">
        <w:t>Read this problem carefully.</w:t>
      </w:r>
      <w:r>
        <w:t xml:space="preserve"> </w:t>
      </w:r>
    </w:p>
    <w:p w14:paraId="667F16C6" w14:textId="77777777" w:rsidR="00EB09C0" w:rsidRDefault="00EB09C0" w:rsidP="00EB09C0">
      <w:r w:rsidRPr="00B9264A">
        <w:t xml:space="preserve">In </w:t>
      </w:r>
      <w:r>
        <w:t xml:space="preserve">this part </w:t>
      </w:r>
      <w:r w:rsidRPr="00B9264A">
        <w:t xml:space="preserve">of your Project Worksheet, </w:t>
      </w:r>
    </w:p>
    <w:p w14:paraId="34999BE6" w14:textId="3AD201A7" w:rsidR="00EB09C0" w:rsidRDefault="00EB09C0" w:rsidP="004E031E">
      <w:pPr>
        <w:pStyle w:val="ListParagraph"/>
        <w:numPr>
          <w:ilvl w:val="0"/>
          <w:numId w:val="46"/>
        </w:numPr>
      </w:pPr>
      <w:r>
        <w:t xml:space="preserve">Solve </w:t>
      </w:r>
      <w:r w:rsidRPr="00B9264A">
        <w:t xml:space="preserve">the problem using the 7 steps in Perfect Homework. Pay close attention to the units! </w:t>
      </w:r>
    </w:p>
    <w:p w14:paraId="602C1D75" w14:textId="70B90F12" w:rsidR="00EB09C0" w:rsidRDefault="00B761A1" w:rsidP="00C82AF2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06840D65" wp14:editId="130285E1">
            <wp:extent cx="58864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CB60" w14:textId="4D6FED54" w:rsidR="00C82AF2" w:rsidRDefault="00C82AF2" w:rsidP="00C82AF2">
      <w:pPr>
        <w:spacing w:line="276" w:lineRule="auto"/>
        <w:rPr>
          <w:b/>
        </w:rPr>
      </w:pPr>
    </w:p>
    <w:p w14:paraId="503EB705" w14:textId="0D50C052" w:rsidR="00F1464E" w:rsidRDefault="004E031E" w:rsidP="00E963AB">
      <w:pPr>
        <w:pStyle w:val="ListParagraph"/>
        <w:numPr>
          <w:ilvl w:val="0"/>
          <w:numId w:val="46"/>
        </w:numPr>
        <w:spacing w:line="276" w:lineRule="auto"/>
      </w:pPr>
      <w:r>
        <w:t>Follow the given example in the notes, type the MATLAB program paying close attention to the code because you will need in in the other parts of this problems. ‘Copy &amp; paste’ or t</w:t>
      </w:r>
      <w:r w:rsidRPr="003E5BBE">
        <w:t>ake</w:t>
      </w:r>
      <w:r>
        <w:t xml:space="preserve"> a screen shoot/</w:t>
      </w:r>
      <w:r w:rsidRPr="003E5BBE">
        <w:t xml:space="preserve"> picture of the Command Window with your new </w:t>
      </w:r>
      <w:r>
        <w:t xml:space="preserve">‘modified’ MATLAB </w:t>
      </w:r>
      <w:r w:rsidRPr="003E5BBE">
        <w:t xml:space="preserve">code and paste it </w:t>
      </w:r>
      <w:r>
        <w:t xml:space="preserve">here in this </w:t>
      </w:r>
      <w:r w:rsidR="00E963AB">
        <w:t xml:space="preserve">section. Refer to slides for MATLAB code. </w:t>
      </w:r>
      <w:r w:rsidR="009A3777">
        <w:t>Write</w:t>
      </w:r>
      <w:r w:rsidR="00E963AB">
        <w:t xml:space="preserve"> MATLAB code</w:t>
      </w:r>
      <w:r w:rsidR="009A3777">
        <w:t xml:space="preserve"> and repeat with t different </w:t>
      </w:r>
      <w:proofErr w:type="spellStart"/>
      <w:r w:rsidR="009A3777">
        <w:t>theta1</w:t>
      </w:r>
      <w:proofErr w:type="spellEnd"/>
      <w:r w:rsidR="009A3777">
        <w:t xml:space="preserve"> and </w:t>
      </w:r>
      <w:proofErr w:type="spellStart"/>
      <w:r w:rsidR="009A3777">
        <w:t>theta2</w:t>
      </w:r>
      <w:proofErr w:type="spellEnd"/>
      <w:r w:rsidR="009A3777">
        <w:t xml:space="preserve"> for each TEST 1 &amp; 3 cases. </w:t>
      </w:r>
    </w:p>
    <w:p w14:paraId="6DEEC1AF" w14:textId="77777777" w:rsidR="00F1464E" w:rsidRDefault="00F1464E">
      <w:r>
        <w:br w:type="page"/>
      </w:r>
    </w:p>
    <w:p w14:paraId="05E823DC" w14:textId="77777777" w:rsidR="00F1464E" w:rsidRDefault="00F1464E" w:rsidP="00F1464E">
      <w:pPr>
        <w:pStyle w:val="ListParagraph"/>
        <w:spacing w:line="276" w:lineRule="auto"/>
        <w:rPr>
          <w:b/>
        </w:rPr>
      </w:pPr>
    </w:p>
    <w:p w14:paraId="63D698BC" w14:textId="77777777" w:rsidR="00F1464E" w:rsidRDefault="00F1464E" w:rsidP="00F1464E">
      <w:pPr>
        <w:pStyle w:val="ListParagraph"/>
        <w:spacing w:line="276" w:lineRule="auto"/>
        <w:rPr>
          <w:b/>
        </w:rPr>
      </w:pPr>
    </w:p>
    <w:p w14:paraId="588074BF" w14:textId="5293BDAD" w:rsidR="009A3777" w:rsidRPr="00F1464E" w:rsidRDefault="00F1464E" w:rsidP="00F1464E">
      <w:pPr>
        <w:pStyle w:val="ListParagraph"/>
        <w:numPr>
          <w:ilvl w:val="0"/>
          <w:numId w:val="46"/>
        </w:numPr>
        <w:spacing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D8C810" wp14:editId="50DC23F7">
            <wp:simplePos x="0" y="0"/>
            <wp:positionH relativeFrom="margin">
              <wp:align>right</wp:align>
            </wp:positionH>
            <wp:positionV relativeFrom="paragraph">
              <wp:posOffset>761365</wp:posOffset>
            </wp:positionV>
            <wp:extent cx="584962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525" y="21459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46" w:rsidRPr="00F1464E">
        <w:rPr>
          <w:b/>
        </w:rPr>
        <w:t xml:space="preserve">Use the MATLAB example to create MATLAB code for the problem in part A. </w:t>
      </w:r>
      <w:r w:rsidR="009B3346">
        <w:t>Copy &amp; paste’ or t</w:t>
      </w:r>
      <w:r w:rsidR="009B3346" w:rsidRPr="003E5BBE">
        <w:t>ake</w:t>
      </w:r>
      <w:r w:rsidR="009B3346">
        <w:t xml:space="preserve"> a screen shoot/</w:t>
      </w:r>
      <w:r w:rsidR="009B3346" w:rsidRPr="003E5BBE">
        <w:t xml:space="preserve"> picture of the Command Window with your new </w:t>
      </w:r>
      <w:r w:rsidR="009B3346">
        <w:t xml:space="preserve">‘modified’ MATLAB </w:t>
      </w:r>
      <w:r w:rsidR="009B3346" w:rsidRPr="003E5BBE">
        <w:t xml:space="preserve">code and paste it </w:t>
      </w:r>
      <w:r w:rsidR="009B3346">
        <w:t>here in this section</w:t>
      </w:r>
    </w:p>
    <w:p w14:paraId="7C913AD1" w14:textId="77777777" w:rsidR="00657064" w:rsidRDefault="00657064" w:rsidP="00657064">
      <w:pPr>
        <w:pStyle w:val="ListParagraph"/>
        <w:spacing w:line="276" w:lineRule="auto"/>
        <w:rPr>
          <w:b/>
        </w:rPr>
      </w:pPr>
    </w:p>
    <w:p w14:paraId="576737CF" w14:textId="77777777" w:rsidR="00657064" w:rsidRDefault="00657064" w:rsidP="00657064">
      <w:pPr>
        <w:pStyle w:val="ListParagraph"/>
        <w:spacing w:line="276" w:lineRule="auto"/>
        <w:rPr>
          <w:b/>
        </w:rPr>
      </w:pPr>
    </w:p>
    <w:p w14:paraId="285CA701" w14:textId="6A8A518B" w:rsidR="0076387B" w:rsidRPr="00C82AF2" w:rsidRDefault="0076387B" w:rsidP="0076387B">
      <w:pPr>
        <w:pStyle w:val="ListParagraph"/>
        <w:numPr>
          <w:ilvl w:val="0"/>
          <w:numId w:val="46"/>
        </w:numPr>
        <w:spacing w:line="276" w:lineRule="auto"/>
        <w:rPr>
          <w:b/>
        </w:rPr>
      </w:pPr>
      <w:r w:rsidRPr="00C82AF2">
        <w:rPr>
          <w:b/>
        </w:rPr>
        <w:t>Expand the problem on Part B with alternative approach</w:t>
      </w:r>
      <w:r>
        <w:rPr>
          <w:b/>
        </w:rPr>
        <w:t xml:space="preserve">. Write the MATLAB code </w:t>
      </w:r>
      <w:r w:rsidR="0045227B">
        <w:rPr>
          <w:b/>
        </w:rPr>
        <w:t xml:space="preserve">for your text book problem and add reaction forces. </w:t>
      </w:r>
      <w:r>
        <w:t>Copy &amp; paste’ or t</w:t>
      </w:r>
      <w:r w:rsidRPr="003E5BBE">
        <w:t>ake</w:t>
      </w:r>
      <w:r>
        <w:t xml:space="preserve"> a screen shoot/</w:t>
      </w:r>
      <w:r w:rsidRPr="003E5BBE">
        <w:t xml:space="preserve"> picture of the Command Window with your new </w:t>
      </w:r>
      <w:r>
        <w:t xml:space="preserve">‘modified’ MATLAB </w:t>
      </w:r>
      <w:r w:rsidRPr="003E5BBE">
        <w:t xml:space="preserve">code and paste it </w:t>
      </w:r>
      <w:r>
        <w:t>here in this section.</w:t>
      </w:r>
    </w:p>
    <w:p w14:paraId="689CF73E" w14:textId="7AF421E8" w:rsidR="00C82AF2" w:rsidRPr="00C82AF2" w:rsidRDefault="00695706" w:rsidP="00C82AF2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02C5B533" wp14:editId="5AAF5562">
            <wp:extent cx="5943600" cy="2258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F660" w14:textId="47F31609" w:rsidR="00AC6B24" w:rsidRDefault="00AC6B24" w:rsidP="00974CC9">
      <w:pPr>
        <w:spacing w:line="276" w:lineRule="auto"/>
        <w:rPr>
          <w:b/>
        </w:rPr>
      </w:pPr>
    </w:p>
    <w:p w14:paraId="3A586F50" w14:textId="7273BEDA" w:rsidR="00974CC9" w:rsidRPr="00974CC9" w:rsidRDefault="00974CC9" w:rsidP="00974CC9">
      <w:pPr>
        <w:spacing w:line="276" w:lineRule="auto"/>
        <w:rPr>
          <w:b/>
        </w:rPr>
      </w:pPr>
    </w:p>
    <w:p w14:paraId="1E01C313" w14:textId="77777777" w:rsidR="00654C35" w:rsidRPr="00E5241D" w:rsidRDefault="00654C35" w:rsidP="009D41C9">
      <w:pPr>
        <w:rPr>
          <w:b/>
        </w:rPr>
      </w:pPr>
    </w:p>
    <w:p w14:paraId="15543037" w14:textId="28CB2938" w:rsidR="00404E10" w:rsidRDefault="00404E10">
      <w:pPr>
        <w:rPr>
          <w:b/>
        </w:rPr>
      </w:pPr>
      <w:r>
        <w:rPr>
          <w:b/>
        </w:rPr>
        <w:br w:type="page"/>
      </w:r>
    </w:p>
    <w:p w14:paraId="6F9EE774" w14:textId="77777777" w:rsidR="00660242" w:rsidRDefault="00660242">
      <w:pPr>
        <w:rPr>
          <w:b/>
        </w:rPr>
      </w:pPr>
    </w:p>
    <w:p w14:paraId="0CA44CBE" w14:textId="77777777" w:rsidR="00404E10" w:rsidRDefault="00404E10" w:rsidP="00B53694">
      <w:pPr>
        <w:rPr>
          <w:b/>
        </w:rPr>
      </w:pPr>
    </w:p>
    <w:p w14:paraId="08E99960" w14:textId="77777777" w:rsidR="00404E10" w:rsidRDefault="00404E10" w:rsidP="00DF4105"/>
    <w:p w14:paraId="118BC9F2" w14:textId="41BBD749" w:rsidR="00123E1D" w:rsidRDefault="00844B6D" w:rsidP="00123E1D">
      <w:pPr>
        <w:rPr>
          <w:b/>
        </w:rPr>
      </w:pPr>
      <w:r>
        <w:rPr>
          <w:b/>
          <w:bCs/>
        </w:rPr>
        <w:t xml:space="preserve">Part </w:t>
      </w:r>
      <w:r w:rsidR="0086656F">
        <w:rPr>
          <w:b/>
          <w:bCs/>
        </w:rPr>
        <w:t>6</w:t>
      </w:r>
      <w:r>
        <w:rPr>
          <w:b/>
          <w:bCs/>
        </w:rPr>
        <w:t xml:space="preserve">. </w:t>
      </w:r>
      <w:r w:rsidR="00123E1D" w:rsidRPr="00123E1D">
        <w:rPr>
          <w:b/>
          <w:bCs/>
        </w:rPr>
        <w:t>Reflection on</w:t>
      </w:r>
      <w:r w:rsidR="00123E1D" w:rsidRPr="00123E1D">
        <w:rPr>
          <w:b/>
        </w:rPr>
        <w:t xml:space="preserve"> </w:t>
      </w:r>
      <w:r w:rsidR="0086656F" w:rsidRPr="0086656F">
        <w:rPr>
          <w:i/>
        </w:rPr>
        <w:t>new</w:t>
      </w:r>
      <w:r w:rsidR="0086656F">
        <w:rPr>
          <w:b/>
        </w:rPr>
        <w:t xml:space="preserve"> </w:t>
      </w:r>
      <w:proofErr w:type="spellStart"/>
      <w:r w:rsidR="003E5BBE" w:rsidRPr="003E5BBE">
        <w:rPr>
          <w:b/>
          <w:bCs/>
        </w:rPr>
        <w:t>P</w:t>
      </w:r>
      <w:r w:rsidR="003E5BBE" w:rsidRPr="003E5BBE">
        <w:rPr>
          <w:b/>
          <w:bCs/>
          <w:vertAlign w:val="superscript"/>
        </w:rPr>
        <w:t>3</w:t>
      </w:r>
      <w:r w:rsidR="003E5BBE" w:rsidRPr="003E5BBE">
        <w:rPr>
          <w:b/>
          <w:bCs/>
        </w:rPr>
        <w:t>F</w:t>
      </w:r>
      <w:proofErr w:type="spellEnd"/>
      <w:r w:rsidR="003E5BBE" w:rsidRPr="003E5BBE">
        <w:rPr>
          <w:b/>
          <w:bCs/>
        </w:rPr>
        <w:t xml:space="preserve"> </w:t>
      </w:r>
      <w:r w:rsidR="00123E1D" w:rsidRPr="00123E1D">
        <w:rPr>
          <w:b/>
          <w:bCs/>
        </w:rPr>
        <w:t>group ‘</w:t>
      </w:r>
      <w:r w:rsidR="00123E1D" w:rsidRPr="00123E1D">
        <w:rPr>
          <w:b/>
        </w:rPr>
        <w:t>collaboration’ activities</w:t>
      </w:r>
      <w:r w:rsidR="00123E1D">
        <w:tab/>
      </w:r>
      <w:r w:rsidR="00E5026C">
        <w:t xml:space="preserve">   </w:t>
      </w:r>
      <w:proofErr w:type="gramStart"/>
      <w:r w:rsidR="00E5026C">
        <w:tab/>
      </w:r>
      <w:r w:rsidR="00123E1D">
        <w:t xml:space="preserve">  </w:t>
      </w:r>
      <w:r w:rsidR="001022EB">
        <w:tab/>
      </w:r>
      <w:proofErr w:type="gramEnd"/>
      <w:r w:rsidR="0086656F">
        <w:t>1</w:t>
      </w:r>
      <w:r w:rsidR="00123E1D" w:rsidRPr="00123E1D">
        <w:rPr>
          <w:b/>
        </w:rPr>
        <w:t>0 points</w:t>
      </w:r>
    </w:p>
    <w:p w14:paraId="165BB86B" w14:textId="77777777" w:rsidR="001022EB" w:rsidRDefault="001022EB" w:rsidP="00123E1D"/>
    <w:p w14:paraId="31D87CA6" w14:textId="489850AC" w:rsidR="00123E1D" w:rsidRDefault="00122671" w:rsidP="00123E1D">
      <w:r w:rsidRPr="00122671">
        <w:t>Write a 2-3 sentence response to the following questions</w:t>
      </w:r>
      <w:r>
        <w:t>:</w:t>
      </w:r>
    </w:p>
    <w:p w14:paraId="160FAFBB" w14:textId="4EFC86D5" w:rsidR="00123E1D" w:rsidRPr="00E5026C" w:rsidRDefault="00B42532" w:rsidP="0054304D">
      <w:pPr>
        <w:pStyle w:val="ListParagraph"/>
        <w:numPr>
          <w:ilvl w:val="0"/>
          <w:numId w:val="35"/>
        </w:numPr>
        <w:rPr>
          <w:b/>
          <w:bCs/>
        </w:rPr>
      </w:pPr>
      <w:r w:rsidRPr="00517C56">
        <w:rPr>
          <w:bCs/>
        </w:rPr>
        <w:t xml:space="preserve">Who was in your </w:t>
      </w:r>
      <w:proofErr w:type="spellStart"/>
      <w:r w:rsidR="003E5BBE" w:rsidRPr="003E5BBE">
        <w:rPr>
          <w:b/>
          <w:bCs/>
        </w:rPr>
        <w:t>P</w:t>
      </w:r>
      <w:r w:rsidR="003E5BBE" w:rsidRPr="003E5BBE">
        <w:rPr>
          <w:b/>
          <w:bCs/>
          <w:vertAlign w:val="superscript"/>
        </w:rPr>
        <w:t>3</w:t>
      </w:r>
      <w:r w:rsidR="003E5BBE" w:rsidRPr="003E5BBE">
        <w:rPr>
          <w:b/>
          <w:bCs/>
        </w:rPr>
        <w:t>F</w:t>
      </w:r>
      <w:proofErr w:type="spellEnd"/>
      <w:r w:rsidR="003E5BBE" w:rsidRPr="003E5BBE">
        <w:rPr>
          <w:b/>
          <w:bCs/>
        </w:rPr>
        <w:t xml:space="preserve"> </w:t>
      </w:r>
      <w:r w:rsidRPr="00517C56">
        <w:rPr>
          <w:b/>
          <w:bCs/>
        </w:rPr>
        <w:t>group</w:t>
      </w:r>
      <w:r w:rsidR="00247B76" w:rsidRPr="00517C56">
        <w:rPr>
          <w:b/>
          <w:bCs/>
        </w:rPr>
        <w:t xml:space="preserve"> </w:t>
      </w:r>
      <w:r w:rsidR="00247B76" w:rsidRPr="00517C56">
        <w:rPr>
          <w:bCs/>
        </w:rPr>
        <w:t xml:space="preserve">and </w:t>
      </w:r>
      <w:r w:rsidR="00517C56" w:rsidRPr="00517C56">
        <w:rPr>
          <w:bCs/>
        </w:rPr>
        <w:t>what 2 points</w:t>
      </w:r>
      <w:r w:rsidR="00517C56">
        <w:rPr>
          <w:bCs/>
        </w:rPr>
        <w:t xml:space="preserve"> of assistance, feedback,</w:t>
      </w:r>
      <w:r w:rsidR="007E0FCB">
        <w:rPr>
          <w:bCs/>
        </w:rPr>
        <w:t xml:space="preserve"> insight, etc. </w:t>
      </w:r>
      <w:r w:rsidR="00517C56" w:rsidRPr="00517C56">
        <w:rPr>
          <w:bCs/>
        </w:rPr>
        <w:t>were a subject of discussion</w:t>
      </w:r>
      <w:r w:rsidR="007E0FCB">
        <w:rPr>
          <w:bCs/>
        </w:rPr>
        <w:t xml:space="preserve"> to complete this mini-project</w:t>
      </w:r>
      <w:r w:rsidR="00517C56" w:rsidRPr="00517C56">
        <w:rPr>
          <w:bCs/>
        </w:rPr>
        <w:t xml:space="preserve">? </w:t>
      </w:r>
    </w:p>
    <w:p w14:paraId="48CD6FD9" w14:textId="77777777" w:rsidR="00E5026C" w:rsidRPr="007E0FCB" w:rsidRDefault="00E5026C" w:rsidP="00E5026C">
      <w:pPr>
        <w:pStyle w:val="ListParagraph"/>
        <w:rPr>
          <w:b/>
          <w:bCs/>
        </w:rPr>
      </w:pPr>
    </w:p>
    <w:p w14:paraId="1E3C22DB" w14:textId="3D62DCB2" w:rsidR="007E0FCB" w:rsidRPr="00CB5651" w:rsidRDefault="007E0FCB" w:rsidP="0054304D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Cs/>
        </w:rPr>
        <w:t xml:space="preserve">Discuss with your </w:t>
      </w:r>
      <w:proofErr w:type="spellStart"/>
      <w:r w:rsidR="003E5BBE" w:rsidRPr="003E5BBE">
        <w:rPr>
          <w:b/>
          <w:bCs/>
        </w:rPr>
        <w:t>P</w:t>
      </w:r>
      <w:r w:rsidR="003E5BBE" w:rsidRPr="003E5BBE">
        <w:rPr>
          <w:b/>
          <w:bCs/>
          <w:vertAlign w:val="superscript"/>
        </w:rPr>
        <w:t>3</w:t>
      </w:r>
      <w:r w:rsidR="003E5BBE" w:rsidRPr="003E5BBE">
        <w:rPr>
          <w:b/>
          <w:bCs/>
        </w:rPr>
        <w:t>F</w:t>
      </w:r>
      <w:proofErr w:type="spellEnd"/>
      <w:r w:rsidR="003E5BBE" w:rsidRPr="003E5BBE">
        <w:rPr>
          <w:b/>
          <w:bCs/>
        </w:rPr>
        <w:t xml:space="preserve"> </w:t>
      </w:r>
      <w:r w:rsidRPr="00517C56">
        <w:rPr>
          <w:b/>
          <w:bCs/>
        </w:rPr>
        <w:t>group</w:t>
      </w:r>
      <w:r>
        <w:rPr>
          <w:b/>
          <w:bCs/>
        </w:rPr>
        <w:t xml:space="preserve">, </w:t>
      </w:r>
      <w:r w:rsidR="008F3613">
        <w:rPr>
          <w:bCs/>
        </w:rPr>
        <w:t>other</w:t>
      </w:r>
      <w:r w:rsidR="001022EB">
        <w:rPr>
          <w:bCs/>
        </w:rPr>
        <w:t xml:space="preserve"> </w:t>
      </w:r>
      <w:r w:rsidR="008F3613">
        <w:rPr>
          <w:bCs/>
        </w:rPr>
        <w:t xml:space="preserve">areas </w:t>
      </w:r>
      <w:r w:rsidR="001022EB">
        <w:rPr>
          <w:bCs/>
        </w:rPr>
        <w:t>where MATLAB could be a useful STEM tool. Each person must share 1 idea and explain why? (So that makes a minimum of 6 sentences total (or 2 each) and more are not discouraged.</w:t>
      </w:r>
    </w:p>
    <w:p w14:paraId="2B0E3DA8" w14:textId="77777777" w:rsidR="00CB5651" w:rsidRPr="00CB5651" w:rsidRDefault="00CB5651" w:rsidP="00CB5651">
      <w:pPr>
        <w:pStyle w:val="ListParagraph"/>
        <w:rPr>
          <w:b/>
          <w:bCs/>
        </w:rPr>
      </w:pPr>
    </w:p>
    <w:p w14:paraId="31302172" w14:textId="77777777" w:rsidR="00CB5651" w:rsidRDefault="00CB5651" w:rsidP="00CB5651">
      <w:pPr>
        <w:spacing w:after="160" w:line="259" w:lineRule="auto"/>
      </w:pPr>
      <w:r w:rsidRPr="004B719F">
        <w:rPr>
          <w:b/>
          <w:bCs/>
        </w:rPr>
        <w:t>Format Instructions</w:t>
      </w:r>
      <w:r>
        <w:t xml:space="preserve">: On 1-page (Page #), include the following. </w:t>
      </w:r>
    </w:p>
    <w:p w14:paraId="1E7FDB2C" w14:textId="67A43784" w:rsidR="00CB5651" w:rsidRPr="00460196" w:rsidRDefault="00CB5651" w:rsidP="00CB5651">
      <w:pPr>
        <w:pStyle w:val="ListParagraph"/>
        <w:numPr>
          <w:ilvl w:val="0"/>
          <w:numId w:val="47"/>
        </w:numPr>
        <w:spacing w:line="259" w:lineRule="auto"/>
        <w:rPr>
          <w:b/>
        </w:rPr>
      </w:pPr>
      <w:r>
        <w:t>Heading at top of page</w:t>
      </w:r>
      <w:r>
        <w:sym w:font="Wingdings" w:char="F0E0"/>
      </w:r>
      <w:r>
        <w:t xml:space="preserve"> </w:t>
      </w:r>
      <w:r>
        <w:rPr>
          <w:b/>
          <w:bCs/>
        </w:rPr>
        <w:t xml:space="preserve">Part 6. </w:t>
      </w:r>
      <w:r w:rsidRPr="00123E1D">
        <w:rPr>
          <w:b/>
          <w:bCs/>
        </w:rPr>
        <w:t>Reflection on</w:t>
      </w:r>
      <w:r w:rsidRPr="00123E1D">
        <w:rPr>
          <w:b/>
        </w:rPr>
        <w:t xml:space="preserve"> </w:t>
      </w:r>
      <w:proofErr w:type="spellStart"/>
      <w:r w:rsidRPr="003E5BBE">
        <w:rPr>
          <w:b/>
          <w:bCs/>
        </w:rPr>
        <w:t>P</w:t>
      </w:r>
      <w:r w:rsidRPr="003E5BBE">
        <w:rPr>
          <w:b/>
          <w:bCs/>
          <w:vertAlign w:val="superscript"/>
        </w:rPr>
        <w:t>3</w:t>
      </w:r>
      <w:r w:rsidRPr="003E5BBE">
        <w:rPr>
          <w:b/>
          <w:bCs/>
        </w:rPr>
        <w:t>F</w:t>
      </w:r>
      <w:proofErr w:type="spellEnd"/>
      <w:r w:rsidRPr="003E5BBE">
        <w:rPr>
          <w:b/>
          <w:bCs/>
        </w:rPr>
        <w:t xml:space="preserve"> </w:t>
      </w:r>
      <w:r w:rsidRPr="00123E1D">
        <w:rPr>
          <w:b/>
          <w:bCs/>
        </w:rPr>
        <w:t>group ‘</w:t>
      </w:r>
      <w:r w:rsidRPr="00123E1D">
        <w:rPr>
          <w:b/>
        </w:rPr>
        <w:t>collaboration’ activities</w:t>
      </w:r>
      <w:r>
        <w:rPr>
          <w:b/>
        </w:rPr>
        <w:t xml:space="preserve"> - your name</w:t>
      </w:r>
    </w:p>
    <w:p w14:paraId="2A07E8C6" w14:textId="77777777" w:rsidR="00CB5651" w:rsidRPr="00AA2B81" w:rsidRDefault="00CB5651" w:rsidP="00CB5651">
      <w:pPr>
        <w:pStyle w:val="ListParagraph"/>
        <w:numPr>
          <w:ilvl w:val="0"/>
          <w:numId w:val="47"/>
        </w:numPr>
        <w:spacing w:line="259" w:lineRule="auto"/>
        <w:rPr>
          <w:b/>
          <w:bCs/>
        </w:rPr>
      </w:pPr>
      <w:r w:rsidRPr="00460196">
        <w:rPr>
          <w:b/>
        </w:rPr>
        <w:t xml:space="preserve">Complete </w:t>
      </w:r>
      <w:r>
        <w:rPr>
          <w:b/>
        </w:rPr>
        <w:t xml:space="preserve">response using subheadings: </w:t>
      </w:r>
    </w:p>
    <w:p w14:paraId="0C79B9D7" w14:textId="77777777" w:rsidR="00CB5651" w:rsidRDefault="00CB5651" w:rsidP="00CB5651">
      <w:pPr>
        <w:pStyle w:val="ListParagraph"/>
        <w:numPr>
          <w:ilvl w:val="1"/>
          <w:numId w:val="47"/>
        </w:numPr>
        <w:spacing w:line="259" w:lineRule="auto"/>
        <w:rPr>
          <w:bCs/>
        </w:rPr>
      </w:pPr>
      <w:r w:rsidRPr="004E2C3C">
        <w:rPr>
          <w:bCs/>
        </w:rPr>
        <w:t xml:space="preserve">Response a) Members of </w:t>
      </w:r>
      <w:proofErr w:type="spellStart"/>
      <w:r w:rsidRPr="004E2C3C">
        <w:rPr>
          <w:bCs/>
        </w:rPr>
        <w:t>P</w:t>
      </w:r>
      <w:r w:rsidRPr="004E2C3C">
        <w:rPr>
          <w:bCs/>
          <w:vertAlign w:val="superscript"/>
        </w:rPr>
        <w:t>3</w:t>
      </w:r>
      <w:r w:rsidRPr="004E2C3C">
        <w:rPr>
          <w:bCs/>
        </w:rPr>
        <w:t>F</w:t>
      </w:r>
      <w:proofErr w:type="spellEnd"/>
      <w:r w:rsidRPr="004E2C3C">
        <w:rPr>
          <w:bCs/>
        </w:rPr>
        <w:t xml:space="preserve"> group &amp; 2 points of discussion </w:t>
      </w:r>
    </w:p>
    <w:p w14:paraId="34DB32A4" w14:textId="77777777" w:rsidR="00CB5651" w:rsidRPr="004970F0" w:rsidRDefault="00CB5651" w:rsidP="00CB5651">
      <w:pPr>
        <w:pStyle w:val="ListParagraph"/>
        <w:numPr>
          <w:ilvl w:val="1"/>
          <w:numId w:val="47"/>
        </w:numPr>
        <w:spacing w:line="259" w:lineRule="auto"/>
        <w:rPr>
          <w:bCs/>
        </w:rPr>
      </w:pPr>
      <w:r w:rsidRPr="004970F0">
        <w:rPr>
          <w:bCs/>
        </w:rPr>
        <w:t>Response b) other areas where MATLAB could be a useful STEM tool.</w:t>
      </w:r>
    </w:p>
    <w:p w14:paraId="14B97D72" w14:textId="77777777" w:rsidR="00CB5651" w:rsidRPr="00CB5651" w:rsidRDefault="00CB5651" w:rsidP="00CB5651">
      <w:pPr>
        <w:rPr>
          <w:b/>
          <w:bCs/>
        </w:rPr>
      </w:pPr>
    </w:p>
    <w:p w14:paraId="7CD57ED2" w14:textId="77777777" w:rsidR="00123E1D" w:rsidRDefault="00123E1D" w:rsidP="00123E1D">
      <w:pPr>
        <w:rPr>
          <w:b/>
          <w:bCs/>
        </w:rPr>
      </w:pPr>
    </w:p>
    <w:p w14:paraId="36EE42D5" w14:textId="77777777" w:rsidR="00123E1D" w:rsidRDefault="00123E1D" w:rsidP="00123E1D">
      <w:pPr>
        <w:rPr>
          <w:b/>
          <w:bCs/>
        </w:rPr>
      </w:pPr>
    </w:p>
    <w:p w14:paraId="64D5BF5A" w14:textId="77777777" w:rsidR="00123E1D" w:rsidRDefault="00123E1D" w:rsidP="00123E1D">
      <w:pPr>
        <w:rPr>
          <w:b/>
          <w:bCs/>
        </w:rPr>
      </w:pPr>
    </w:p>
    <w:sectPr w:rsidR="00123E1D" w:rsidSect="007830F6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AA5D" w14:textId="77777777" w:rsidR="00E65A2C" w:rsidRDefault="00E65A2C" w:rsidP="00105C40">
      <w:r>
        <w:separator/>
      </w:r>
    </w:p>
  </w:endnote>
  <w:endnote w:type="continuationSeparator" w:id="0">
    <w:p w14:paraId="2E2933FB" w14:textId="77777777" w:rsidR="00E65A2C" w:rsidRDefault="00E65A2C" w:rsidP="0010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129F" w14:textId="77777777" w:rsidR="00E65A2C" w:rsidRDefault="00E65A2C" w:rsidP="00105C40">
      <w:r>
        <w:separator/>
      </w:r>
    </w:p>
  </w:footnote>
  <w:footnote w:type="continuationSeparator" w:id="0">
    <w:p w14:paraId="641D96E0" w14:textId="77777777" w:rsidR="00E65A2C" w:rsidRDefault="00E65A2C" w:rsidP="0010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ACF8" w14:textId="77777777" w:rsidR="00105C40" w:rsidRDefault="004E4CD9">
    <w:pPr>
      <w:pStyle w:val="Header"/>
    </w:pPr>
    <w:r>
      <w:rPr>
        <w:noProof/>
      </w:rPr>
      <w:pict w14:anchorId="3F66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17 0801 MainLH VL W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142F" w14:textId="77777777" w:rsidR="00105C40" w:rsidRDefault="004E4CD9">
    <w:pPr>
      <w:pStyle w:val="Header"/>
    </w:pPr>
    <w:r>
      <w:rPr>
        <w:noProof/>
      </w:rPr>
      <w:pict w14:anchorId="6C5E0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17 0801 MainLH VL WE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93C5" w14:textId="77777777" w:rsidR="00105C40" w:rsidRDefault="004E4CD9">
    <w:pPr>
      <w:pStyle w:val="Header"/>
    </w:pPr>
    <w:r>
      <w:rPr>
        <w:noProof/>
      </w:rPr>
      <w:pict w14:anchorId="6E804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17 0801 MainLH VL WE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"/>
      <w:lvlJc w:val="left"/>
      <w:pPr>
        <w:ind w:left="6750" w:hanging="360"/>
      </w:pPr>
      <w:rPr>
        <w:rFonts w:ascii="Wingdings" w:hAnsi="Wingdings" w:cs="Wingdings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7552" w:hanging="360"/>
      </w:pPr>
    </w:lvl>
    <w:lvl w:ilvl="2">
      <w:numFmt w:val="bullet"/>
      <w:lvlText w:val="•"/>
      <w:lvlJc w:val="left"/>
      <w:pPr>
        <w:ind w:left="8354" w:hanging="360"/>
      </w:pPr>
    </w:lvl>
    <w:lvl w:ilvl="3">
      <w:numFmt w:val="bullet"/>
      <w:lvlText w:val="•"/>
      <w:lvlJc w:val="left"/>
      <w:pPr>
        <w:ind w:left="9156" w:hanging="360"/>
      </w:pPr>
    </w:lvl>
    <w:lvl w:ilvl="4">
      <w:numFmt w:val="bullet"/>
      <w:lvlText w:val="•"/>
      <w:lvlJc w:val="left"/>
      <w:pPr>
        <w:ind w:left="9958" w:hanging="360"/>
      </w:pPr>
    </w:lvl>
    <w:lvl w:ilvl="5">
      <w:numFmt w:val="bullet"/>
      <w:lvlText w:val="•"/>
      <w:lvlJc w:val="left"/>
      <w:pPr>
        <w:ind w:left="10760" w:hanging="360"/>
      </w:pPr>
    </w:lvl>
    <w:lvl w:ilvl="6">
      <w:numFmt w:val="bullet"/>
      <w:lvlText w:val="•"/>
      <w:lvlJc w:val="left"/>
      <w:pPr>
        <w:ind w:left="11562" w:hanging="360"/>
      </w:pPr>
    </w:lvl>
    <w:lvl w:ilvl="7">
      <w:numFmt w:val="bullet"/>
      <w:lvlText w:val="•"/>
      <w:lvlJc w:val="left"/>
      <w:pPr>
        <w:ind w:left="12364" w:hanging="360"/>
      </w:pPr>
    </w:lvl>
    <w:lvl w:ilvl="8">
      <w:numFmt w:val="bullet"/>
      <w:lvlText w:val="•"/>
      <w:lvlJc w:val="left"/>
      <w:pPr>
        <w:ind w:left="13166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◦"/>
      <w:lvlJc w:val="left"/>
      <w:pPr>
        <w:ind w:left="801" w:hanging="360"/>
      </w:pPr>
      <w:rPr>
        <w:rFonts w:ascii="Calibri" w:hAnsi="Calibri" w:cs="Calibri"/>
        <w:b w:val="0"/>
        <w:bCs w:val="0"/>
        <w:spacing w:val="-4"/>
        <w:w w:val="99"/>
        <w:sz w:val="24"/>
        <w:szCs w:val="24"/>
      </w:rPr>
    </w:lvl>
    <w:lvl w:ilvl="1">
      <w:numFmt w:val="bullet"/>
      <w:lvlText w:val="•"/>
      <w:lvlJc w:val="left"/>
      <w:pPr>
        <w:ind w:left="1600" w:hanging="360"/>
      </w:pPr>
    </w:lvl>
    <w:lvl w:ilvl="2">
      <w:numFmt w:val="bullet"/>
      <w:lvlText w:val="•"/>
      <w:lvlJc w:val="left"/>
      <w:pPr>
        <w:ind w:left="2400" w:hanging="360"/>
      </w:pPr>
    </w:lvl>
    <w:lvl w:ilvl="3">
      <w:numFmt w:val="bullet"/>
      <w:lvlText w:val="•"/>
      <w:lvlJc w:val="left"/>
      <w:pPr>
        <w:ind w:left="3200" w:hanging="360"/>
      </w:pPr>
    </w:lvl>
    <w:lvl w:ilvl="4">
      <w:numFmt w:val="bullet"/>
      <w:lvlText w:val="•"/>
      <w:lvlJc w:val="left"/>
      <w:pPr>
        <w:ind w:left="4000" w:hanging="360"/>
      </w:pPr>
    </w:lvl>
    <w:lvl w:ilvl="5">
      <w:numFmt w:val="bullet"/>
      <w:lvlText w:val="•"/>
      <w:lvlJc w:val="left"/>
      <w:pPr>
        <w:ind w:left="4800" w:hanging="360"/>
      </w:pPr>
    </w:lvl>
    <w:lvl w:ilvl="6">
      <w:numFmt w:val="bullet"/>
      <w:lvlText w:val="•"/>
      <w:lvlJc w:val="left"/>
      <w:pPr>
        <w:ind w:left="5600" w:hanging="360"/>
      </w:pPr>
    </w:lvl>
    <w:lvl w:ilvl="7">
      <w:numFmt w:val="bullet"/>
      <w:lvlText w:val="•"/>
      <w:lvlJc w:val="left"/>
      <w:pPr>
        <w:ind w:left="6400" w:hanging="360"/>
      </w:pPr>
    </w:lvl>
    <w:lvl w:ilvl="8">
      <w:numFmt w:val="bullet"/>
      <w:lvlText w:val="•"/>
      <w:lvlJc w:val="left"/>
      <w:pPr>
        <w:ind w:left="720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)"/>
      <w:lvlJc w:val="left"/>
      <w:pPr>
        <w:ind w:left="360" w:hanging="260"/>
      </w:pPr>
      <w:rPr>
        <w:rFonts w:ascii="Times New Roman" w:hAnsi="Times New Roman" w:cs="Times New Roman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  <w:pPr>
        <w:ind w:left="1280" w:hanging="260"/>
      </w:pPr>
    </w:lvl>
    <w:lvl w:ilvl="2">
      <w:numFmt w:val="bullet"/>
      <w:lvlText w:val="•"/>
      <w:lvlJc w:val="left"/>
      <w:pPr>
        <w:ind w:left="2200" w:hanging="260"/>
      </w:pPr>
    </w:lvl>
    <w:lvl w:ilvl="3">
      <w:numFmt w:val="bullet"/>
      <w:lvlText w:val="•"/>
      <w:lvlJc w:val="left"/>
      <w:pPr>
        <w:ind w:left="3120" w:hanging="260"/>
      </w:pPr>
    </w:lvl>
    <w:lvl w:ilvl="4">
      <w:numFmt w:val="bullet"/>
      <w:lvlText w:val="•"/>
      <w:lvlJc w:val="left"/>
      <w:pPr>
        <w:ind w:left="4040" w:hanging="260"/>
      </w:pPr>
    </w:lvl>
    <w:lvl w:ilvl="5">
      <w:numFmt w:val="bullet"/>
      <w:lvlText w:val="•"/>
      <w:lvlJc w:val="left"/>
      <w:pPr>
        <w:ind w:left="4960" w:hanging="260"/>
      </w:pPr>
    </w:lvl>
    <w:lvl w:ilvl="6">
      <w:numFmt w:val="bullet"/>
      <w:lvlText w:val="•"/>
      <w:lvlJc w:val="left"/>
      <w:pPr>
        <w:ind w:left="5880" w:hanging="260"/>
      </w:pPr>
    </w:lvl>
    <w:lvl w:ilvl="7">
      <w:numFmt w:val="bullet"/>
      <w:lvlText w:val="•"/>
      <w:lvlJc w:val="left"/>
      <w:pPr>
        <w:ind w:left="6800" w:hanging="260"/>
      </w:pPr>
    </w:lvl>
    <w:lvl w:ilvl="8">
      <w:numFmt w:val="bullet"/>
      <w:lvlText w:val="•"/>
      <w:lvlJc w:val="left"/>
      <w:pPr>
        <w:ind w:left="7720" w:hanging="260"/>
      </w:pPr>
    </w:lvl>
  </w:abstractNum>
  <w:abstractNum w:abstractNumId="3" w15:restartNumberingAfterBreak="0">
    <w:nsid w:val="03B73D8F"/>
    <w:multiLevelType w:val="hybridMultilevel"/>
    <w:tmpl w:val="D014236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4F444BD"/>
    <w:multiLevelType w:val="hybridMultilevel"/>
    <w:tmpl w:val="AD52A6D4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C6B5C"/>
    <w:multiLevelType w:val="hybridMultilevel"/>
    <w:tmpl w:val="91A29874"/>
    <w:lvl w:ilvl="0" w:tplc="CDBC5F1E">
      <w:start w:val="30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0007"/>
    <w:multiLevelType w:val="hybridMultilevel"/>
    <w:tmpl w:val="A69408C6"/>
    <w:lvl w:ilvl="0" w:tplc="C1E86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11E8D"/>
    <w:multiLevelType w:val="hybridMultilevel"/>
    <w:tmpl w:val="63845AEE"/>
    <w:lvl w:ilvl="0" w:tplc="F09425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FCCAEE">
      <w:start w:val="2961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C6664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FA84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88FF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F80C3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6BA49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8EECC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BE94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0DA52F8F"/>
    <w:multiLevelType w:val="hybridMultilevel"/>
    <w:tmpl w:val="A110840E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963BB"/>
    <w:multiLevelType w:val="hybridMultilevel"/>
    <w:tmpl w:val="908CF47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0EDE0615"/>
    <w:multiLevelType w:val="hybridMultilevel"/>
    <w:tmpl w:val="16B8058E"/>
    <w:lvl w:ilvl="0" w:tplc="71E8330A">
      <w:start w:val="1"/>
      <w:numFmt w:val="decimal"/>
      <w:lvlText w:val="%1."/>
      <w:lvlJc w:val="left"/>
      <w:pPr>
        <w:ind w:left="4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13FB3B19"/>
    <w:multiLevelType w:val="hybridMultilevel"/>
    <w:tmpl w:val="9E860972"/>
    <w:lvl w:ilvl="0" w:tplc="AB94B746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7323"/>
    <w:multiLevelType w:val="hybridMultilevel"/>
    <w:tmpl w:val="641856C8"/>
    <w:lvl w:ilvl="0" w:tplc="4CC6D75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51E39"/>
    <w:multiLevelType w:val="hybridMultilevel"/>
    <w:tmpl w:val="6458235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1A8178EE"/>
    <w:multiLevelType w:val="hybridMultilevel"/>
    <w:tmpl w:val="3E28D55E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6286C"/>
    <w:multiLevelType w:val="hybridMultilevel"/>
    <w:tmpl w:val="9EEC2C84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F4C61"/>
    <w:multiLevelType w:val="hybridMultilevel"/>
    <w:tmpl w:val="AE6AC1A8"/>
    <w:lvl w:ilvl="0" w:tplc="B1163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E0B60">
      <w:numFmt w:val="none"/>
      <w:lvlText w:val=""/>
      <w:lvlJc w:val="left"/>
      <w:pPr>
        <w:tabs>
          <w:tab w:val="num" w:pos="360"/>
        </w:tabs>
      </w:pPr>
    </w:lvl>
    <w:lvl w:ilvl="2" w:tplc="9CBC61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BE6247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04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2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0133943"/>
    <w:multiLevelType w:val="hybridMultilevel"/>
    <w:tmpl w:val="D90E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A2E9B"/>
    <w:multiLevelType w:val="hybridMultilevel"/>
    <w:tmpl w:val="8B20CF24"/>
    <w:lvl w:ilvl="0" w:tplc="86E8EC7A">
      <w:start w:val="1"/>
      <w:numFmt w:val="decimal"/>
      <w:lvlText w:val="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22361F64"/>
    <w:multiLevelType w:val="hybridMultilevel"/>
    <w:tmpl w:val="FF4E1888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50DB7"/>
    <w:multiLevelType w:val="hybridMultilevel"/>
    <w:tmpl w:val="444C9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849E5"/>
    <w:multiLevelType w:val="hybridMultilevel"/>
    <w:tmpl w:val="20049218"/>
    <w:lvl w:ilvl="0" w:tplc="B1163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E0B60">
      <w:numFmt w:val="none"/>
      <w:lvlText w:val=""/>
      <w:lvlJc w:val="left"/>
      <w:pPr>
        <w:tabs>
          <w:tab w:val="num" w:pos="360"/>
        </w:tabs>
      </w:pPr>
    </w:lvl>
    <w:lvl w:ilvl="2" w:tplc="9CBC61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283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2D04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2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8255748"/>
    <w:multiLevelType w:val="hybridMultilevel"/>
    <w:tmpl w:val="B27859D8"/>
    <w:lvl w:ilvl="0" w:tplc="4F5609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1A2B8A">
      <w:numFmt w:val="none"/>
      <w:lvlText w:val=""/>
      <w:lvlJc w:val="left"/>
      <w:pPr>
        <w:tabs>
          <w:tab w:val="num" w:pos="360"/>
        </w:tabs>
      </w:pPr>
    </w:lvl>
    <w:lvl w:ilvl="2" w:tplc="B004F7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A49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50EBD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F229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56F2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0A5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1F0CD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2C0B6D38"/>
    <w:multiLevelType w:val="hybridMultilevel"/>
    <w:tmpl w:val="B434B61A"/>
    <w:lvl w:ilvl="0" w:tplc="B1163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E0B60">
      <w:numFmt w:val="none"/>
      <w:lvlText w:val=""/>
      <w:lvlJc w:val="left"/>
      <w:pPr>
        <w:tabs>
          <w:tab w:val="num" w:pos="360"/>
        </w:tabs>
      </w:pPr>
    </w:lvl>
    <w:lvl w:ilvl="2" w:tplc="9CBC61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283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2D04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2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E407D19"/>
    <w:multiLevelType w:val="hybridMultilevel"/>
    <w:tmpl w:val="0D48E95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2E6F0F8B"/>
    <w:multiLevelType w:val="hybridMultilevel"/>
    <w:tmpl w:val="FA927194"/>
    <w:lvl w:ilvl="0" w:tplc="0E0EAF0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7C78E2"/>
    <w:multiLevelType w:val="hybridMultilevel"/>
    <w:tmpl w:val="909C1F8E"/>
    <w:lvl w:ilvl="0" w:tplc="FA4E41A4">
      <w:start w:val="3"/>
      <w:numFmt w:val="bullet"/>
      <w:lvlText w:val="-"/>
      <w:lvlJc w:val="left"/>
      <w:pPr>
        <w:ind w:left="1530" w:hanging="360"/>
      </w:pPr>
      <w:rPr>
        <w:rFonts w:ascii="Calibri" w:eastAsiaTheme="minorHAns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33B443A5"/>
    <w:multiLevelType w:val="hybridMultilevel"/>
    <w:tmpl w:val="CBEA8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5D6105"/>
    <w:multiLevelType w:val="hybridMultilevel"/>
    <w:tmpl w:val="C59680B2"/>
    <w:lvl w:ilvl="0" w:tplc="69D6A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B06767"/>
    <w:multiLevelType w:val="hybridMultilevel"/>
    <w:tmpl w:val="AD6C9570"/>
    <w:lvl w:ilvl="0" w:tplc="A3C8A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E63689"/>
    <w:multiLevelType w:val="hybridMultilevel"/>
    <w:tmpl w:val="A08EF9C2"/>
    <w:lvl w:ilvl="0" w:tplc="E5B4CB30">
      <w:start w:val="3"/>
      <w:numFmt w:val="bullet"/>
      <w:lvlText w:val=""/>
      <w:lvlJc w:val="left"/>
      <w:pPr>
        <w:ind w:left="189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44F702B5"/>
    <w:multiLevelType w:val="hybridMultilevel"/>
    <w:tmpl w:val="4CCC9346"/>
    <w:lvl w:ilvl="0" w:tplc="E4C848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86F9A"/>
    <w:multiLevelType w:val="hybridMultilevel"/>
    <w:tmpl w:val="4AF06C46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F26F4"/>
    <w:multiLevelType w:val="hybridMultilevel"/>
    <w:tmpl w:val="3D5A294E"/>
    <w:lvl w:ilvl="0" w:tplc="F35E0F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8B891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B1A4D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069A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2489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2260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C60B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30E5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8062F9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55237672"/>
    <w:multiLevelType w:val="hybridMultilevel"/>
    <w:tmpl w:val="3BAA3E58"/>
    <w:lvl w:ilvl="0" w:tplc="EFEA72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0601CE7"/>
    <w:multiLevelType w:val="hybridMultilevel"/>
    <w:tmpl w:val="C59680B2"/>
    <w:lvl w:ilvl="0" w:tplc="69D6A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D4420"/>
    <w:multiLevelType w:val="hybridMultilevel"/>
    <w:tmpl w:val="823249B8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074BF"/>
    <w:multiLevelType w:val="hybridMultilevel"/>
    <w:tmpl w:val="5036AF3E"/>
    <w:lvl w:ilvl="0" w:tplc="AD6E053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8" w15:restartNumberingAfterBreak="0">
    <w:nsid w:val="66B44EB3"/>
    <w:multiLevelType w:val="hybridMultilevel"/>
    <w:tmpl w:val="74901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034CC"/>
    <w:multiLevelType w:val="hybridMultilevel"/>
    <w:tmpl w:val="521A3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751FF"/>
    <w:multiLevelType w:val="hybridMultilevel"/>
    <w:tmpl w:val="AFD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E6279"/>
    <w:multiLevelType w:val="hybridMultilevel"/>
    <w:tmpl w:val="E94CCC86"/>
    <w:lvl w:ilvl="0" w:tplc="3FB8F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C7963"/>
    <w:multiLevelType w:val="hybridMultilevel"/>
    <w:tmpl w:val="614E7B5E"/>
    <w:lvl w:ilvl="0" w:tplc="4B3A85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8A4C08">
      <w:start w:val="2961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0051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96C48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6001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7493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5107C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D2A9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D60D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3" w15:restartNumberingAfterBreak="0">
    <w:nsid w:val="7B471C64"/>
    <w:multiLevelType w:val="hybridMultilevel"/>
    <w:tmpl w:val="C59680B2"/>
    <w:lvl w:ilvl="0" w:tplc="69D6A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E28E6"/>
    <w:multiLevelType w:val="hybridMultilevel"/>
    <w:tmpl w:val="192625F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7C2564F1"/>
    <w:multiLevelType w:val="hybridMultilevel"/>
    <w:tmpl w:val="66B838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F12DC"/>
    <w:multiLevelType w:val="hybridMultilevel"/>
    <w:tmpl w:val="B6AC92E8"/>
    <w:lvl w:ilvl="0" w:tplc="B1163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E0B60">
      <w:numFmt w:val="none"/>
      <w:lvlText w:val=""/>
      <w:lvlJc w:val="left"/>
      <w:pPr>
        <w:tabs>
          <w:tab w:val="num" w:pos="360"/>
        </w:tabs>
      </w:pPr>
    </w:lvl>
    <w:lvl w:ilvl="2" w:tplc="9CBC61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283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E6247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04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2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2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25"/>
  </w:num>
  <w:num w:numId="6">
    <w:abstractNumId w:val="5"/>
  </w:num>
  <w:num w:numId="7">
    <w:abstractNumId w:val="10"/>
  </w:num>
  <w:num w:numId="8">
    <w:abstractNumId w:val="18"/>
  </w:num>
  <w:num w:numId="9">
    <w:abstractNumId w:val="26"/>
  </w:num>
  <w:num w:numId="10">
    <w:abstractNumId w:val="30"/>
  </w:num>
  <w:num w:numId="11">
    <w:abstractNumId w:val="37"/>
  </w:num>
  <w:num w:numId="12">
    <w:abstractNumId w:val="34"/>
  </w:num>
  <w:num w:numId="13">
    <w:abstractNumId w:val="6"/>
  </w:num>
  <w:num w:numId="14">
    <w:abstractNumId w:val="15"/>
  </w:num>
  <w:num w:numId="15">
    <w:abstractNumId w:val="31"/>
  </w:num>
  <w:num w:numId="16">
    <w:abstractNumId w:val="14"/>
  </w:num>
  <w:num w:numId="17">
    <w:abstractNumId w:val="4"/>
  </w:num>
  <w:num w:numId="18">
    <w:abstractNumId w:val="8"/>
  </w:num>
  <w:num w:numId="19">
    <w:abstractNumId w:val="24"/>
  </w:num>
  <w:num w:numId="20">
    <w:abstractNumId w:val="41"/>
  </w:num>
  <w:num w:numId="21">
    <w:abstractNumId w:val="19"/>
  </w:num>
  <w:num w:numId="22">
    <w:abstractNumId w:val="36"/>
  </w:num>
  <w:num w:numId="23">
    <w:abstractNumId w:val="32"/>
  </w:num>
  <w:num w:numId="24">
    <w:abstractNumId w:val="13"/>
  </w:num>
  <w:num w:numId="25">
    <w:abstractNumId w:val="44"/>
  </w:num>
  <w:num w:numId="26">
    <w:abstractNumId w:val="27"/>
  </w:num>
  <w:num w:numId="27">
    <w:abstractNumId w:val="11"/>
  </w:num>
  <w:num w:numId="28">
    <w:abstractNumId w:val="40"/>
  </w:num>
  <w:num w:numId="29">
    <w:abstractNumId w:val="46"/>
  </w:num>
  <w:num w:numId="30">
    <w:abstractNumId w:val="33"/>
  </w:num>
  <w:num w:numId="31">
    <w:abstractNumId w:val="22"/>
  </w:num>
  <w:num w:numId="32">
    <w:abstractNumId w:val="29"/>
  </w:num>
  <w:num w:numId="33">
    <w:abstractNumId w:val="35"/>
  </w:num>
  <w:num w:numId="34">
    <w:abstractNumId w:val="28"/>
  </w:num>
  <w:num w:numId="35">
    <w:abstractNumId w:val="39"/>
  </w:num>
  <w:num w:numId="36">
    <w:abstractNumId w:val="23"/>
  </w:num>
  <w:num w:numId="37">
    <w:abstractNumId w:val="21"/>
  </w:num>
  <w:num w:numId="38">
    <w:abstractNumId w:val="45"/>
  </w:num>
  <w:num w:numId="39">
    <w:abstractNumId w:val="9"/>
  </w:num>
  <w:num w:numId="40">
    <w:abstractNumId w:val="16"/>
  </w:num>
  <w:num w:numId="41">
    <w:abstractNumId w:val="3"/>
  </w:num>
  <w:num w:numId="42">
    <w:abstractNumId w:val="43"/>
  </w:num>
  <w:num w:numId="43">
    <w:abstractNumId w:val="7"/>
  </w:num>
  <w:num w:numId="44">
    <w:abstractNumId w:val="42"/>
  </w:num>
  <w:num w:numId="45">
    <w:abstractNumId w:val="38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40"/>
    <w:rsid w:val="00000F92"/>
    <w:rsid w:val="00005A68"/>
    <w:rsid w:val="00012125"/>
    <w:rsid w:val="00033195"/>
    <w:rsid w:val="00071463"/>
    <w:rsid w:val="00091092"/>
    <w:rsid w:val="00092404"/>
    <w:rsid w:val="000A3D02"/>
    <w:rsid w:val="000B539D"/>
    <w:rsid w:val="000C14BD"/>
    <w:rsid w:val="000D0232"/>
    <w:rsid w:val="000D0ACA"/>
    <w:rsid w:val="000E3A12"/>
    <w:rsid w:val="00100AFF"/>
    <w:rsid w:val="001022EB"/>
    <w:rsid w:val="00105C40"/>
    <w:rsid w:val="00105F4B"/>
    <w:rsid w:val="00106962"/>
    <w:rsid w:val="0011260B"/>
    <w:rsid w:val="001149AE"/>
    <w:rsid w:val="00116B3E"/>
    <w:rsid w:val="0011736C"/>
    <w:rsid w:val="00122671"/>
    <w:rsid w:val="00123E1D"/>
    <w:rsid w:val="00124AE2"/>
    <w:rsid w:val="00135446"/>
    <w:rsid w:val="00140C28"/>
    <w:rsid w:val="001607C5"/>
    <w:rsid w:val="001641C4"/>
    <w:rsid w:val="001770BE"/>
    <w:rsid w:val="00182D15"/>
    <w:rsid w:val="00187234"/>
    <w:rsid w:val="001A07D5"/>
    <w:rsid w:val="001B39B3"/>
    <w:rsid w:val="001B6C6B"/>
    <w:rsid w:val="001E4453"/>
    <w:rsid w:val="0020037B"/>
    <w:rsid w:val="00211436"/>
    <w:rsid w:val="00212552"/>
    <w:rsid w:val="00213190"/>
    <w:rsid w:val="00213B8C"/>
    <w:rsid w:val="00214538"/>
    <w:rsid w:val="00216994"/>
    <w:rsid w:val="00231010"/>
    <w:rsid w:val="0023438E"/>
    <w:rsid w:val="002444BA"/>
    <w:rsid w:val="00247B76"/>
    <w:rsid w:val="00250183"/>
    <w:rsid w:val="002566EB"/>
    <w:rsid w:val="002A3814"/>
    <w:rsid w:val="002B03C0"/>
    <w:rsid w:val="002B13F9"/>
    <w:rsid w:val="002B3D56"/>
    <w:rsid w:val="002C14F7"/>
    <w:rsid w:val="002C1E62"/>
    <w:rsid w:val="002C3999"/>
    <w:rsid w:val="002F22D6"/>
    <w:rsid w:val="002F3AA5"/>
    <w:rsid w:val="00314780"/>
    <w:rsid w:val="00321B68"/>
    <w:rsid w:val="003273EB"/>
    <w:rsid w:val="00330C61"/>
    <w:rsid w:val="0033381E"/>
    <w:rsid w:val="0034069D"/>
    <w:rsid w:val="00340B24"/>
    <w:rsid w:val="00345348"/>
    <w:rsid w:val="00350CD6"/>
    <w:rsid w:val="003513E8"/>
    <w:rsid w:val="003640AF"/>
    <w:rsid w:val="0037307D"/>
    <w:rsid w:val="0037485C"/>
    <w:rsid w:val="00381890"/>
    <w:rsid w:val="003900F6"/>
    <w:rsid w:val="0039467D"/>
    <w:rsid w:val="003A0F8A"/>
    <w:rsid w:val="003C1CC2"/>
    <w:rsid w:val="003C2F02"/>
    <w:rsid w:val="003D137F"/>
    <w:rsid w:val="003D22BF"/>
    <w:rsid w:val="003D65C7"/>
    <w:rsid w:val="003D69F1"/>
    <w:rsid w:val="003E4A25"/>
    <w:rsid w:val="003E5BBE"/>
    <w:rsid w:val="003F5E08"/>
    <w:rsid w:val="00404E10"/>
    <w:rsid w:val="004073B4"/>
    <w:rsid w:val="00424E8B"/>
    <w:rsid w:val="00433F97"/>
    <w:rsid w:val="004376F6"/>
    <w:rsid w:val="00442A68"/>
    <w:rsid w:val="00443F1D"/>
    <w:rsid w:val="0045227B"/>
    <w:rsid w:val="00462C7A"/>
    <w:rsid w:val="00466E86"/>
    <w:rsid w:val="00481990"/>
    <w:rsid w:val="004A02E5"/>
    <w:rsid w:val="004A7C15"/>
    <w:rsid w:val="004B06E7"/>
    <w:rsid w:val="004B5414"/>
    <w:rsid w:val="004C19B3"/>
    <w:rsid w:val="004D0166"/>
    <w:rsid w:val="004E031E"/>
    <w:rsid w:val="004E1BBF"/>
    <w:rsid w:val="004E4CD9"/>
    <w:rsid w:val="004F5DC8"/>
    <w:rsid w:val="00500686"/>
    <w:rsid w:val="005050A5"/>
    <w:rsid w:val="00517C56"/>
    <w:rsid w:val="00522426"/>
    <w:rsid w:val="005251BA"/>
    <w:rsid w:val="00533877"/>
    <w:rsid w:val="005401F2"/>
    <w:rsid w:val="0054135B"/>
    <w:rsid w:val="00557B47"/>
    <w:rsid w:val="0056796E"/>
    <w:rsid w:val="0058490E"/>
    <w:rsid w:val="00586676"/>
    <w:rsid w:val="00587E36"/>
    <w:rsid w:val="00592844"/>
    <w:rsid w:val="005965B2"/>
    <w:rsid w:val="005C3FCD"/>
    <w:rsid w:val="005C63CA"/>
    <w:rsid w:val="005D481C"/>
    <w:rsid w:val="005E1BB4"/>
    <w:rsid w:val="005E555F"/>
    <w:rsid w:val="006006DE"/>
    <w:rsid w:val="006053E7"/>
    <w:rsid w:val="00605E0D"/>
    <w:rsid w:val="00607AF6"/>
    <w:rsid w:val="00610DD0"/>
    <w:rsid w:val="00625632"/>
    <w:rsid w:val="006459DE"/>
    <w:rsid w:val="00654421"/>
    <w:rsid w:val="00654778"/>
    <w:rsid w:val="00654C35"/>
    <w:rsid w:val="00657064"/>
    <w:rsid w:val="00660242"/>
    <w:rsid w:val="006633CB"/>
    <w:rsid w:val="0067663A"/>
    <w:rsid w:val="00683D51"/>
    <w:rsid w:val="006940F5"/>
    <w:rsid w:val="00695706"/>
    <w:rsid w:val="006A1F70"/>
    <w:rsid w:val="006A42EB"/>
    <w:rsid w:val="006D41CA"/>
    <w:rsid w:val="006D7638"/>
    <w:rsid w:val="006E5D60"/>
    <w:rsid w:val="007063E0"/>
    <w:rsid w:val="00730701"/>
    <w:rsid w:val="00744858"/>
    <w:rsid w:val="0075303F"/>
    <w:rsid w:val="007605CF"/>
    <w:rsid w:val="00762D4C"/>
    <w:rsid w:val="0076387B"/>
    <w:rsid w:val="007830F6"/>
    <w:rsid w:val="00792D7B"/>
    <w:rsid w:val="00795DCF"/>
    <w:rsid w:val="007B04D9"/>
    <w:rsid w:val="007B38B1"/>
    <w:rsid w:val="007B6993"/>
    <w:rsid w:val="007E0154"/>
    <w:rsid w:val="007E0FCB"/>
    <w:rsid w:val="007F0B0A"/>
    <w:rsid w:val="00802C0B"/>
    <w:rsid w:val="00806CC5"/>
    <w:rsid w:val="0081196D"/>
    <w:rsid w:val="0081335D"/>
    <w:rsid w:val="008311DD"/>
    <w:rsid w:val="008376E7"/>
    <w:rsid w:val="008417E6"/>
    <w:rsid w:val="00844B6D"/>
    <w:rsid w:val="0085450A"/>
    <w:rsid w:val="008623DB"/>
    <w:rsid w:val="0086656F"/>
    <w:rsid w:val="008765EC"/>
    <w:rsid w:val="008943FC"/>
    <w:rsid w:val="008A0F74"/>
    <w:rsid w:val="008B0A86"/>
    <w:rsid w:val="008B4EA2"/>
    <w:rsid w:val="008C4D95"/>
    <w:rsid w:val="008C711F"/>
    <w:rsid w:val="008C7A9C"/>
    <w:rsid w:val="008D724D"/>
    <w:rsid w:val="008E0C91"/>
    <w:rsid w:val="008E1590"/>
    <w:rsid w:val="008F0DB1"/>
    <w:rsid w:val="008F3613"/>
    <w:rsid w:val="009009BD"/>
    <w:rsid w:val="00914C30"/>
    <w:rsid w:val="009163A8"/>
    <w:rsid w:val="0092774B"/>
    <w:rsid w:val="00930F80"/>
    <w:rsid w:val="00942139"/>
    <w:rsid w:val="009521C8"/>
    <w:rsid w:val="00952488"/>
    <w:rsid w:val="009563BE"/>
    <w:rsid w:val="00957C45"/>
    <w:rsid w:val="00963D65"/>
    <w:rsid w:val="009670AB"/>
    <w:rsid w:val="0097237D"/>
    <w:rsid w:val="00974CC9"/>
    <w:rsid w:val="009A3777"/>
    <w:rsid w:val="009B3346"/>
    <w:rsid w:val="009C3AB8"/>
    <w:rsid w:val="009C3F49"/>
    <w:rsid w:val="009D41C9"/>
    <w:rsid w:val="009E229D"/>
    <w:rsid w:val="009F318A"/>
    <w:rsid w:val="00A0512E"/>
    <w:rsid w:val="00A135DF"/>
    <w:rsid w:val="00A2361C"/>
    <w:rsid w:val="00A30C2A"/>
    <w:rsid w:val="00A353B9"/>
    <w:rsid w:val="00A4380F"/>
    <w:rsid w:val="00A52004"/>
    <w:rsid w:val="00A63B6D"/>
    <w:rsid w:val="00A74515"/>
    <w:rsid w:val="00A749B0"/>
    <w:rsid w:val="00A8405F"/>
    <w:rsid w:val="00AA51B5"/>
    <w:rsid w:val="00AC035E"/>
    <w:rsid w:val="00AC25EF"/>
    <w:rsid w:val="00AC30AB"/>
    <w:rsid w:val="00AC6B24"/>
    <w:rsid w:val="00AE2564"/>
    <w:rsid w:val="00AE79B6"/>
    <w:rsid w:val="00AF15C6"/>
    <w:rsid w:val="00B05FA8"/>
    <w:rsid w:val="00B42532"/>
    <w:rsid w:val="00B479F4"/>
    <w:rsid w:val="00B53694"/>
    <w:rsid w:val="00B547F1"/>
    <w:rsid w:val="00B55142"/>
    <w:rsid w:val="00B6506D"/>
    <w:rsid w:val="00B67569"/>
    <w:rsid w:val="00B761A1"/>
    <w:rsid w:val="00B82641"/>
    <w:rsid w:val="00B87B49"/>
    <w:rsid w:val="00B9264A"/>
    <w:rsid w:val="00B94200"/>
    <w:rsid w:val="00BA2BBB"/>
    <w:rsid w:val="00BA69A5"/>
    <w:rsid w:val="00BC1D58"/>
    <w:rsid w:val="00BC31E4"/>
    <w:rsid w:val="00BC5DF0"/>
    <w:rsid w:val="00BD6368"/>
    <w:rsid w:val="00C05BDC"/>
    <w:rsid w:val="00C11F32"/>
    <w:rsid w:val="00C17515"/>
    <w:rsid w:val="00C3795C"/>
    <w:rsid w:val="00C65D55"/>
    <w:rsid w:val="00C82AF2"/>
    <w:rsid w:val="00C91288"/>
    <w:rsid w:val="00CA46F3"/>
    <w:rsid w:val="00CA65D0"/>
    <w:rsid w:val="00CB5651"/>
    <w:rsid w:val="00CC15F3"/>
    <w:rsid w:val="00CD48D0"/>
    <w:rsid w:val="00CD60B3"/>
    <w:rsid w:val="00D02F33"/>
    <w:rsid w:val="00D11D1B"/>
    <w:rsid w:val="00D30E16"/>
    <w:rsid w:val="00D37E2A"/>
    <w:rsid w:val="00D50441"/>
    <w:rsid w:val="00D619F3"/>
    <w:rsid w:val="00D65EE0"/>
    <w:rsid w:val="00D70D6E"/>
    <w:rsid w:val="00D762EA"/>
    <w:rsid w:val="00D81C82"/>
    <w:rsid w:val="00D83569"/>
    <w:rsid w:val="00D840F4"/>
    <w:rsid w:val="00D87EA0"/>
    <w:rsid w:val="00DB044D"/>
    <w:rsid w:val="00DC1EF9"/>
    <w:rsid w:val="00DC78EF"/>
    <w:rsid w:val="00DE058C"/>
    <w:rsid w:val="00DE635E"/>
    <w:rsid w:val="00DE7C00"/>
    <w:rsid w:val="00DF4105"/>
    <w:rsid w:val="00E07A75"/>
    <w:rsid w:val="00E1095D"/>
    <w:rsid w:val="00E143E6"/>
    <w:rsid w:val="00E41DD2"/>
    <w:rsid w:val="00E47974"/>
    <w:rsid w:val="00E5026C"/>
    <w:rsid w:val="00E5241D"/>
    <w:rsid w:val="00E57AA4"/>
    <w:rsid w:val="00E65A2C"/>
    <w:rsid w:val="00E963AB"/>
    <w:rsid w:val="00EA7E87"/>
    <w:rsid w:val="00EB09C0"/>
    <w:rsid w:val="00EB239F"/>
    <w:rsid w:val="00EB37F9"/>
    <w:rsid w:val="00EC0E6E"/>
    <w:rsid w:val="00ED164C"/>
    <w:rsid w:val="00ED2E61"/>
    <w:rsid w:val="00ED41EC"/>
    <w:rsid w:val="00EE09DE"/>
    <w:rsid w:val="00EF13AA"/>
    <w:rsid w:val="00F01E20"/>
    <w:rsid w:val="00F0390D"/>
    <w:rsid w:val="00F1464E"/>
    <w:rsid w:val="00F156FA"/>
    <w:rsid w:val="00F17314"/>
    <w:rsid w:val="00F256EA"/>
    <w:rsid w:val="00F31B2E"/>
    <w:rsid w:val="00F41479"/>
    <w:rsid w:val="00F46C9B"/>
    <w:rsid w:val="00F5424E"/>
    <w:rsid w:val="00F56283"/>
    <w:rsid w:val="00F671F7"/>
    <w:rsid w:val="00F70F57"/>
    <w:rsid w:val="00F834B6"/>
    <w:rsid w:val="00FA0058"/>
    <w:rsid w:val="00FA4969"/>
    <w:rsid w:val="00FB0D5E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B811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C0"/>
  </w:style>
  <w:style w:type="paragraph" w:styleId="Heading1">
    <w:name w:val="heading 1"/>
    <w:basedOn w:val="Normal"/>
    <w:next w:val="Normal"/>
    <w:link w:val="Heading1Char"/>
    <w:uiPriority w:val="1"/>
    <w:qFormat/>
    <w:rsid w:val="0075303F"/>
    <w:pPr>
      <w:autoSpaceDE w:val="0"/>
      <w:autoSpaceDN w:val="0"/>
      <w:adjustRightInd w:val="0"/>
      <w:spacing w:before="121" w:line="434" w:lineRule="exact"/>
      <w:ind w:left="651"/>
      <w:outlineLvl w:val="0"/>
    </w:pPr>
    <w:rPr>
      <w:rFonts w:ascii="Arial" w:hAnsi="Arial" w:cs="Arial"/>
      <w:b/>
      <w:bCs/>
      <w:sz w:val="39"/>
      <w:szCs w:val="39"/>
    </w:rPr>
  </w:style>
  <w:style w:type="paragraph" w:styleId="Heading2">
    <w:name w:val="heading 2"/>
    <w:basedOn w:val="Normal"/>
    <w:next w:val="Normal"/>
    <w:link w:val="Heading2Char"/>
    <w:uiPriority w:val="1"/>
    <w:qFormat/>
    <w:rsid w:val="0075303F"/>
    <w:pPr>
      <w:autoSpaceDE w:val="0"/>
      <w:autoSpaceDN w:val="0"/>
      <w:adjustRightInd w:val="0"/>
      <w:spacing w:before="76"/>
      <w:ind w:left="100"/>
      <w:jc w:val="center"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C40"/>
  </w:style>
  <w:style w:type="paragraph" w:styleId="Footer">
    <w:name w:val="footer"/>
    <w:basedOn w:val="Normal"/>
    <w:link w:val="FooterChar"/>
    <w:uiPriority w:val="99"/>
    <w:unhideWhenUsed/>
    <w:rsid w:val="00105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C40"/>
  </w:style>
  <w:style w:type="table" w:styleId="TableGrid">
    <w:name w:val="Table Grid"/>
    <w:basedOn w:val="TableNormal"/>
    <w:uiPriority w:val="39"/>
    <w:rsid w:val="0038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5303F"/>
    <w:rPr>
      <w:rFonts w:ascii="Arial" w:hAnsi="Arial" w:cs="Arial"/>
      <w:b/>
      <w:bCs/>
      <w:sz w:val="39"/>
      <w:szCs w:val="39"/>
    </w:rPr>
  </w:style>
  <w:style w:type="character" w:customStyle="1" w:styleId="Heading2Char">
    <w:name w:val="Heading 2 Char"/>
    <w:basedOn w:val="DefaultParagraphFont"/>
    <w:link w:val="Heading2"/>
    <w:uiPriority w:val="1"/>
    <w:rsid w:val="0075303F"/>
    <w:rPr>
      <w:rFonts w:ascii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5303F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5303F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9467D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467D"/>
    <w:rPr>
      <w:rFonts w:ascii="Calibri" w:hAnsi="Calibr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41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10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7E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8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4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8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6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4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89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528">
          <w:marLeft w:val="108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0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2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2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5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1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2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8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AD49D5D2BF242AAA3CCF346209676" ma:contentTypeVersion="13" ma:contentTypeDescription="Create a new document." ma:contentTypeScope="" ma:versionID="bd8b39e9d553f4b6aae2f33cd6ce600d">
  <xsd:schema xmlns:xsd="http://www.w3.org/2001/XMLSchema" xmlns:xs="http://www.w3.org/2001/XMLSchema" xmlns:p="http://schemas.microsoft.com/office/2006/metadata/properties" xmlns:ns3="c77354ff-0fcb-4652-8b23-4567682def57" xmlns:ns4="0703399d-e6de-442e-8021-5bf3cd2068c9" targetNamespace="http://schemas.microsoft.com/office/2006/metadata/properties" ma:root="true" ma:fieldsID="33b73cc6b4df454e1169a2d4377e07d1" ns3:_="" ns4:_="">
    <xsd:import namespace="c77354ff-0fcb-4652-8b23-4567682def57"/>
    <xsd:import namespace="0703399d-e6de-442e-8021-5bf3cd206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354ff-0fcb-4652-8b23-4567682de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3399d-e6de-442e-8021-5bf3cd206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6BEE1-E7CD-492C-91F0-1CA0EF960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1EC73-A924-4D88-9FB9-E789D415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354ff-0fcb-4652-8b23-4567682def57"/>
    <ds:schemaRef ds:uri="0703399d-e6de-442e-8021-5bf3cd206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DEDFBB-D229-415F-AECD-C4AD95E1BA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1391</Words>
  <Characters>7666</Characters>
  <Application>Microsoft Office Word</Application>
  <DocSecurity>0</DocSecurity>
  <Lines>103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Lewis</dc:creator>
  <cp:keywords/>
  <dc:description/>
  <cp:lastModifiedBy>Mary Vollaro</cp:lastModifiedBy>
  <cp:revision>5</cp:revision>
  <cp:lastPrinted>2017-12-05T00:42:00Z</cp:lastPrinted>
  <dcterms:created xsi:type="dcterms:W3CDTF">2021-11-01T23:11:00Z</dcterms:created>
  <dcterms:modified xsi:type="dcterms:W3CDTF">2021-11-01T23:13:00Z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0x010100349AD49D5D2BF242AAA3CCF346209676</vt:lpwstr>
  </property>
</Properties>
</file>